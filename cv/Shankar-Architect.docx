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34B" w:rsidRPr="00E86E24" w:rsidRDefault="00FB2159" w:rsidP="007C3961">
      <w:pPr>
        <w:spacing w:after="0" w:line="240" w:lineRule="auto"/>
        <w:rPr>
          <w:rFonts w:ascii="Verdana" w:hAnsi="Verdana"/>
          <w:color w:val="002060"/>
          <w:sz w:val="28"/>
          <w:szCs w:val="28"/>
        </w:rPr>
      </w:pPr>
      <w:bookmarkStart w:id="0" w:name="_Hlk489282625"/>
      <w:r w:rsidRPr="00E86E24">
        <w:rPr>
          <w:rFonts w:ascii="Verdana" w:hAnsi="Verdana"/>
          <w:color w:val="002060"/>
          <w:sz w:val="28"/>
          <w:szCs w:val="28"/>
        </w:rPr>
        <w:t>Shankar</w:t>
      </w:r>
      <w:r w:rsidR="00D23D0C" w:rsidRPr="00E86E24">
        <w:rPr>
          <w:rFonts w:ascii="Verdana" w:hAnsi="Verdana"/>
          <w:color w:val="002060"/>
          <w:sz w:val="28"/>
          <w:szCs w:val="28"/>
        </w:rPr>
        <w:t xml:space="preserve"> </w:t>
      </w:r>
      <w:r w:rsidRPr="00E86E24">
        <w:rPr>
          <w:rFonts w:ascii="Verdana" w:hAnsi="Verdana"/>
          <w:color w:val="002060"/>
          <w:sz w:val="28"/>
          <w:szCs w:val="28"/>
        </w:rPr>
        <w:t>Nagvekar</w:t>
      </w:r>
      <w:r w:rsidR="0043355C">
        <w:rPr>
          <w:rFonts w:ascii="Verdana" w:hAnsi="Verdana"/>
          <w:color w:val="002060"/>
          <w:sz w:val="28"/>
          <w:szCs w:val="28"/>
        </w:rPr>
        <w:t xml:space="preserve"> </w:t>
      </w:r>
    </w:p>
    <w:p w:rsidR="006F11A0" w:rsidRPr="00E86E24" w:rsidRDefault="006F11A0" w:rsidP="007C3961">
      <w:pPr>
        <w:spacing w:after="0" w:line="240" w:lineRule="auto"/>
        <w:rPr>
          <w:rFonts w:ascii="Verdana" w:hAnsi="Verdana"/>
          <w:color w:val="002060"/>
          <w:sz w:val="28"/>
          <w:szCs w:val="28"/>
        </w:rPr>
      </w:pPr>
      <w:r w:rsidRPr="00E86E24">
        <w:rPr>
          <w:rFonts w:ascii="Verdana" w:hAnsi="Verdana"/>
          <w:color w:val="002060"/>
          <w:sz w:val="28"/>
          <w:szCs w:val="28"/>
        </w:rPr>
        <w:t xml:space="preserve">E-Mail Id: </w:t>
      </w:r>
      <w:r w:rsidR="00FB2159" w:rsidRPr="00E86E24">
        <w:rPr>
          <w:rFonts w:ascii="Verdana" w:hAnsi="Verdana"/>
          <w:color w:val="002060"/>
          <w:sz w:val="28"/>
          <w:szCs w:val="28"/>
        </w:rPr>
        <w:t>nagvekar_shankar@yahoo.com</w:t>
      </w:r>
    </w:p>
    <w:p w:rsidR="00ED1AAB" w:rsidRPr="00E86E24" w:rsidRDefault="006F11A0" w:rsidP="007C3961">
      <w:pPr>
        <w:spacing w:after="0" w:line="240" w:lineRule="auto"/>
        <w:rPr>
          <w:rFonts w:ascii="Verdana" w:hAnsi="Verdana"/>
          <w:color w:val="002060"/>
          <w:sz w:val="28"/>
          <w:szCs w:val="28"/>
        </w:rPr>
        <w:sectPr w:rsidR="00ED1AAB" w:rsidRPr="00E86E24" w:rsidSect="003730D8">
          <w:pgSz w:w="12240" w:h="15840" w:code="1"/>
          <w:pgMar w:top="432" w:right="432" w:bottom="432" w:left="432" w:header="720" w:footer="720" w:gutter="0"/>
          <w:pgBorders w:offsetFrom="page">
            <w:top w:val="dotted" w:sz="4" w:space="12" w:color="auto"/>
            <w:left w:val="dotted" w:sz="4" w:space="12" w:color="auto"/>
            <w:bottom w:val="dotted" w:sz="4" w:space="12" w:color="auto"/>
            <w:right w:val="dotted" w:sz="4" w:space="12" w:color="auto"/>
          </w:pgBorders>
          <w:cols w:space="720"/>
          <w:docGrid w:linePitch="360"/>
        </w:sectPr>
      </w:pPr>
      <w:r w:rsidRPr="00E86E24">
        <w:rPr>
          <w:rFonts w:ascii="Verdana" w:hAnsi="Verdana"/>
          <w:color w:val="002060"/>
          <w:sz w:val="28"/>
          <w:szCs w:val="28"/>
        </w:rPr>
        <w:t>Mobile: +91</w:t>
      </w:r>
      <w:r w:rsidR="00FB2159" w:rsidRPr="00E86E24">
        <w:rPr>
          <w:rFonts w:ascii="Verdana" w:hAnsi="Verdana"/>
          <w:color w:val="002060"/>
          <w:sz w:val="28"/>
          <w:szCs w:val="28"/>
        </w:rPr>
        <w:t>9892420701</w:t>
      </w:r>
      <w:r w:rsidR="00AD0FD0">
        <w:rPr>
          <w:rFonts w:ascii="Verdana" w:hAnsi="Verdana"/>
          <w:color w:val="002060"/>
          <w:sz w:val="28"/>
          <w:szCs w:val="28"/>
        </w:rPr>
        <w:t xml:space="preserve"> </w:t>
      </w:r>
      <w:r w:rsidR="0000656E">
        <w:rPr>
          <w:rFonts w:ascii="Verdana" w:hAnsi="Verdana"/>
          <w:color w:val="002060"/>
          <w:sz w:val="28"/>
          <w:szCs w:val="28"/>
        </w:rPr>
        <w:t xml:space="preserve"> </w:t>
      </w:r>
    </w:p>
    <w:p w:rsidR="00332E61" w:rsidRPr="00E86E24" w:rsidRDefault="00332E61" w:rsidP="008C2288">
      <w:pPr>
        <w:spacing w:after="0" w:line="240" w:lineRule="auto"/>
        <w:jc w:val="center"/>
        <w:rPr>
          <w:rFonts w:ascii="Verdana" w:hAnsi="Verdana"/>
          <w:color w:val="002060"/>
          <w:sz w:val="28"/>
          <w:szCs w:val="28"/>
        </w:rPr>
      </w:pPr>
    </w:p>
    <w:bookmarkEnd w:id="0"/>
    <w:p w:rsidR="008777AD" w:rsidRPr="00E86E24" w:rsidRDefault="008777AD" w:rsidP="001F10CD">
      <w:pPr>
        <w:spacing w:after="0" w:line="240" w:lineRule="auto"/>
        <w:rPr>
          <w:rFonts w:ascii="Verdana" w:hAnsi="Verdana"/>
          <w:sz w:val="28"/>
          <w:szCs w:val="28"/>
        </w:rPr>
        <w:sectPr w:rsidR="008777AD" w:rsidRPr="00E86E24" w:rsidSect="00ED1AAB">
          <w:type w:val="continuous"/>
          <w:pgSz w:w="12240" w:h="15840" w:code="1"/>
          <w:pgMar w:top="432" w:right="432" w:bottom="432" w:left="432" w:header="720" w:footer="720" w:gutter="0"/>
          <w:pgBorders w:offsetFrom="page">
            <w:top w:val="dotted" w:sz="4" w:space="12" w:color="auto"/>
            <w:left w:val="dotted" w:sz="4" w:space="12" w:color="auto"/>
            <w:bottom w:val="dotted" w:sz="4" w:space="12" w:color="auto"/>
            <w:right w:val="dotted" w:sz="4" w:space="12" w:color="auto"/>
          </w:pgBorders>
          <w:cols w:space="720"/>
          <w:docGrid w:linePitch="360"/>
        </w:sectPr>
      </w:pPr>
    </w:p>
    <w:p w:rsidR="008429F1" w:rsidRPr="00E86E24" w:rsidRDefault="008429F1" w:rsidP="00CD5387">
      <w:pPr>
        <w:spacing w:after="120" w:line="240" w:lineRule="auto"/>
        <w:jc w:val="both"/>
        <w:rPr>
          <w:rFonts w:ascii="Verdana" w:hAnsi="Verdana"/>
          <w:caps/>
          <w:color w:val="365F91" w:themeColor="accent1" w:themeShade="BF"/>
          <w:sz w:val="28"/>
          <w:szCs w:val="28"/>
          <w:u w:val="single"/>
        </w:rPr>
      </w:pPr>
      <w:bookmarkStart w:id="1" w:name="_Hlk489282595"/>
      <w:r w:rsidRPr="00E86E24">
        <w:rPr>
          <w:rFonts w:ascii="Verdana" w:hAnsi="Verdana"/>
          <w:caps/>
          <w:color w:val="365F91" w:themeColor="accent1" w:themeShade="BF"/>
          <w:sz w:val="28"/>
          <w:szCs w:val="28"/>
          <w:u w:val="single"/>
        </w:rPr>
        <w:lastRenderedPageBreak/>
        <w:t>Professional Summary</w:t>
      </w:r>
    </w:p>
    <w:p w:rsidR="00654061" w:rsidRPr="00E86E24" w:rsidRDefault="00654061" w:rsidP="00654061">
      <w:pPr>
        <w:pStyle w:val="BodyText"/>
        <w:widowControl w:val="0"/>
        <w:numPr>
          <w:ilvl w:val="0"/>
          <w:numId w:val="38"/>
        </w:numPr>
        <w:suppressAutoHyphens/>
        <w:spacing w:after="0" w:line="240" w:lineRule="auto"/>
        <w:jc w:val="both"/>
        <w:rPr>
          <w:sz w:val="24"/>
          <w:szCs w:val="24"/>
        </w:rPr>
      </w:pPr>
      <w:r w:rsidRPr="00E86E24">
        <w:rPr>
          <w:sz w:val="24"/>
          <w:szCs w:val="24"/>
        </w:rPr>
        <w:t>Requirement analysis and system designing and database designing.</w:t>
      </w:r>
    </w:p>
    <w:p w:rsidR="00654061" w:rsidRPr="00E86E24" w:rsidRDefault="00654061" w:rsidP="00654061">
      <w:pPr>
        <w:pStyle w:val="BodyText"/>
        <w:widowControl w:val="0"/>
        <w:numPr>
          <w:ilvl w:val="0"/>
          <w:numId w:val="38"/>
        </w:numPr>
        <w:suppressAutoHyphens/>
        <w:spacing w:after="0" w:line="240" w:lineRule="auto"/>
        <w:jc w:val="both"/>
        <w:rPr>
          <w:sz w:val="24"/>
          <w:szCs w:val="24"/>
        </w:rPr>
      </w:pPr>
      <w:r w:rsidRPr="00E86E24">
        <w:rPr>
          <w:sz w:val="24"/>
          <w:szCs w:val="24"/>
        </w:rPr>
        <w:t xml:space="preserve">Programming &amp; developing sites using Php 5/7, Ajax, </w:t>
      </w:r>
      <w:r w:rsidRPr="00E86E24">
        <w:rPr>
          <w:b/>
          <w:sz w:val="24"/>
          <w:szCs w:val="24"/>
        </w:rPr>
        <w:t>Smarty, Laravel, Kohana, cakePHP</w:t>
      </w:r>
      <w:r w:rsidR="00E70D09">
        <w:rPr>
          <w:b/>
          <w:sz w:val="24"/>
          <w:szCs w:val="24"/>
        </w:rPr>
        <w:t>,Magento2.X</w:t>
      </w:r>
      <w:r w:rsidRPr="00E86E24">
        <w:rPr>
          <w:sz w:val="24"/>
          <w:szCs w:val="24"/>
        </w:rPr>
        <w:t>.</w:t>
      </w:r>
    </w:p>
    <w:p w:rsidR="00654061" w:rsidRPr="00E86E24" w:rsidRDefault="00654061" w:rsidP="00654061">
      <w:pPr>
        <w:pStyle w:val="BodyText"/>
        <w:widowControl w:val="0"/>
        <w:numPr>
          <w:ilvl w:val="0"/>
          <w:numId w:val="38"/>
        </w:numPr>
        <w:suppressAutoHyphens/>
        <w:spacing w:after="0" w:line="240" w:lineRule="auto"/>
        <w:jc w:val="both"/>
        <w:rPr>
          <w:sz w:val="24"/>
          <w:szCs w:val="24"/>
        </w:rPr>
      </w:pPr>
      <w:r w:rsidRPr="00E86E24">
        <w:rPr>
          <w:sz w:val="24"/>
          <w:szCs w:val="24"/>
        </w:rPr>
        <w:t>Development and coordination with team members and testing team for bug verification and bug fixing and respond promptly to all questions and technical support issues</w:t>
      </w:r>
    </w:p>
    <w:p w:rsidR="00654061" w:rsidRPr="00E86E24" w:rsidRDefault="00654061" w:rsidP="00654061">
      <w:pPr>
        <w:pStyle w:val="BodyText"/>
        <w:widowControl w:val="0"/>
        <w:numPr>
          <w:ilvl w:val="0"/>
          <w:numId w:val="38"/>
        </w:numPr>
        <w:suppressAutoHyphens/>
        <w:spacing w:after="0" w:line="240" w:lineRule="auto"/>
        <w:jc w:val="both"/>
        <w:rPr>
          <w:sz w:val="24"/>
          <w:szCs w:val="24"/>
        </w:rPr>
      </w:pPr>
      <w:r w:rsidRPr="00E86E24">
        <w:rPr>
          <w:sz w:val="24"/>
          <w:szCs w:val="24"/>
        </w:rPr>
        <w:t>Designing and maintaining Mysql</w:t>
      </w:r>
      <w:r w:rsidR="00364965" w:rsidRPr="00E86E24">
        <w:rPr>
          <w:sz w:val="24"/>
          <w:szCs w:val="24"/>
        </w:rPr>
        <w:t xml:space="preserve"> </w:t>
      </w:r>
      <w:r w:rsidRPr="00E86E24">
        <w:rPr>
          <w:sz w:val="24"/>
          <w:szCs w:val="24"/>
        </w:rPr>
        <w:t>&amp; Oracle databases and tables</w:t>
      </w:r>
    </w:p>
    <w:p w:rsidR="00654061" w:rsidRPr="00E86E24" w:rsidRDefault="00654061" w:rsidP="00654061">
      <w:pPr>
        <w:pStyle w:val="BodyText"/>
        <w:widowControl w:val="0"/>
        <w:numPr>
          <w:ilvl w:val="0"/>
          <w:numId w:val="38"/>
        </w:numPr>
        <w:suppressAutoHyphens/>
        <w:spacing w:after="0" w:line="240" w:lineRule="auto"/>
        <w:jc w:val="both"/>
        <w:rPr>
          <w:sz w:val="24"/>
          <w:szCs w:val="24"/>
        </w:rPr>
      </w:pPr>
      <w:r w:rsidRPr="00E86E24">
        <w:rPr>
          <w:sz w:val="24"/>
          <w:szCs w:val="24"/>
        </w:rPr>
        <w:t>MVC pattern for application and display code separation.</w:t>
      </w:r>
    </w:p>
    <w:p w:rsidR="00654061" w:rsidRPr="00E86E24" w:rsidRDefault="00654061" w:rsidP="00654061">
      <w:pPr>
        <w:pStyle w:val="BodyText"/>
        <w:widowControl w:val="0"/>
        <w:numPr>
          <w:ilvl w:val="0"/>
          <w:numId w:val="38"/>
        </w:numPr>
        <w:suppressAutoHyphens/>
        <w:spacing w:after="0" w:line="240" w:lineRule="auto"/>
        <w:jc w:val="both"/>
        <w:rPr>
          <w:sz w:val="24"/>
          <w:szCs w:val="24"/>
        </w:rPr>
      </w:pPr>
      <w:r w:rsidRPr="00E86E24">
        <w:rPr>
          <w:sz w:val="24"/>
          <w:szCs w:val="24"/>
        </w:rPr>
        <w:t>Interact with client to understand business requirement and manage their account interfaces.</w:t>
      </w:r>
    </w:p>
    <w:p w:rsidR="00654061" w:rsidRDefault="00654061" w:rsidP="00654061">
      <w:pPr>
        <w:pStyle w:val="BodyText"/>
        <w:widowControl w:val="0"/>
        <w:numPr>
          <w:ilvl w:val="0"/>
          <w:numId w:val="38"/>
        </w:numPr>
        <w:suppressAutoHyphens/>
        <w:spacing w:after="0" w:line="240" w:lineRule="auto"/>
        <w:jc w:val="both"/>
        <w:rPr>
          <w:sz w:val="24"/>
          <w:szCs w:val="24"/>
        </w:rPr>
      </w:pPr>
      <w:r w:rsidRPr="00E86E24">
        <w:rPr>
          <w:sz w:val="24"/>
          <w:szCs w:val="24"/>
        </w:rPr>
        <w:t>Team coordination to achieve the set project schedules</w:t>
      </w:r>
    </w:p>
    <w:p w:rsidR="00352D60" w:rsidRPr="00352D60" w:rsidRDefault="00352D60" w:rsidP="00352D60">
      <w:pPr>
        <w:pStyle w:val="BodyText"/>
        <w:widowControl w:val="0"/>
        <w:numPr>
          <w:ilvl w:val="0"/>
          <w:numId w:val="38"/>
        </w:numPr>
        <w:suppressAutoHyphens/>
        <w:spacing w:after="0" w:line="240" w:lineRule="auto"/>
        <w:jc w:val="both"/>
        <w:rPr>
          <w:sz w:val="24"/>
          <w:szCs w:val="24"/>
        </w:rPr>
      </w:pPr>
      <w:r w:rsidRPr="00352D60">
        <w:rPr>
          <w:sz w:val="24"/>
          <w:szCs w:val="24"/>
        </w:rPr>
        <w:t>Knowledge of R programming, Machine learning, data mining, Statistical Modeling, Web Scraping</w:t>
      </w:r>
    </w:p>
    <w:p w:rsidR="00352D60" w:rsidRPr="00352D60" w:rsidRDefault="00352D60" w:rsidP="00352D60">
      <w:pPr>
        <w:pStyle w:val="NoSpacing"/>
        <w:numPr>
          <w:ilvl w:val="0"/>
          <w:numId w:val="38"/>
        </w:numPr>
        <w:jc w:val="both"/>
        <w:rPr>
          <w:rFonts w:asciiTheme="minorHAnsi" w:hAnsiTheme="minorHAnsi"/>
        </w:rPr>
      </w:pPr>
      <w:r w:rsidRPr="00352D60">
        <w:rPr>
          <w:rFonts w:asciiTheme="minorHAnsi" w:hAnsiTheme="minorHAnsi"/>
        </w:rPr>
        <w:t>Knowledge of Jupyter, numpy, pandas, Django, Pyspark, Scala, Hive, Scala, scikit-learn, seaborn, SAS</w:t>
      </w:r>
    </w:p>
    <w:p w:rsidR="00654061" w:rsidRPr="00E86E24" w:rsidRDefault="00654061" w:rsidP="00654061">
      <w:pPr>
        <w:pStyle w:val="BodyText"/>
        <w:widowControl w:val="0"/>
        <w:numPr>
          <w:ilvl w:val="0"/>
          <w:numId w:val="38"/>
        </w:numPr>
        <w:suppressAutoHyphens/>
        <w:spacing w:after="0" w:line="240" w:lineRule="auto"/>
        <w:jc w:val="both"/>
        <w:rPr>
          <w:sz w:val="24"/>
          <w:szCs w:val="24"/>
        </w:rPr>
      </w:pPr>
      <w:r w:rsidRPr="00E86E24">
        <w:rPr>
          <w:sz w:val="24"/>
          <w:szCs w:val="24"/>
        </w:rPr>
        <w:t xml:space="preserve">Experienced with Web Services( REST) development with both server and client operations. </w:t>
      </w:r>
    </w:p>
    <w:p w:rsidR="00654061" w:rsidRPr="00E86E24" w:rsidRDefault="00654061" w:rsidP="00654061">
      <w:pPr>
        <w:pStyle w:val="BodyText"/>
        <w:widowControl w:val="0"/>
        <w:numPr>
          <w:ilvl w:val="0"/>
          <w:numId w:val="38"/>
        </w:numPr>
        <w:suppressAutoHyphens/>
        <w:spacing w:after="0" w:line="240" w:lineRule="auto"/>
        <w:jc w:val="both"/>
        <w:rPr>
          <w:sz w:val="24"/>
          <w:szCs w:val="24"/>
        </w:rPr>
      </w:pPr>
      <w:r w:rsidRPr="00E86E24">
        <w:rPr>
          <w:sz w:val="24"/>
          <w:szCs w:val="24"/>
        </w:rPr>
        <w:t>Adyen Payment Gateway integration.</w:t>
      </w:r>
    </w:p>
    <w:p w:rsidR="00654061" w:rsidRPr="00E86E24" w:rsidRDefault="00654061" w:rsidP="00654061">
      <w:pPr>
        <w:pStyle w:val="BodyText"/>
        <w:widowControl w:val="0"/>
        <w:numPr>
          <w:ilvl w:val="0"/>
          <w:numId w:val="38"/>
        </w:numPr>
        <w:suppressAutoHyphens/>
        <w:spacing w:after="0" w:line="240" w:lineRule="auto"/>
        <w:jc w:val="both"/>
        <w:rPr>
          <w:sz w:val="24"/>
          <w:szCs w:val="24"/>
        </w:rPr>
      </w:pPr>
      <w:r w:rsidRPr="00E86E24">
        <w:rPr>
          <w:sz w:val="24"/>
          <w:szCs w:val="24"/>
        </w:rPr>
        <w:t xml:space="preserve">Experience working with CI/CD using </w:t>
      </w:r>
      <w:r w:rsidR="00364965" w:rsidRPr="00E86E24">
        <w:rPr>
          <w:b/>
          <w:sz w:val="24"/>
          <w:szCs w:val="24"/>
        </w:rPr>
        <w:t>J</w:t>
      </w:r>
      <w:r w:rsidRPr="00E86E24">
        <w:rPr>
          <w:b/>
          <w:sz w:val="24"/>
          <w:szCs w:val="24"/>
        </w:rPr>
        <w:t>enkins</w:t>
      </w:r>
    </w:p>
    <w:p w:rsidR="00654061" w:rsidRPr="00E86E24" w:rsidRDefault="00654061" w:rsidP="00654061">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E86E24">
        <w:rPr>
          <w:rFonts w:cs="Times New Roman"/>
          <w:sz w:val="24"/>
          <w:szCs w:val="24"/>
          <w:lang w:eastAsia="ar-SA"/>
        </w:rPr>
        <w:t xml:space="preserve">Used </w:t>
      </w:r>
      <w:r w:rsidRPr="00E86E24">
        <w:rPr>
          <w:rFonts w:cs="Times New Roman"/>
          <w:b/>
          <w:sz w:val="24"/>
          <w:szCs w:val="24"/>
          <w:lang w:eastAsia="ar-SA"/>
        </w:rPr>
        <w:t>SonarQube</w:t>
      </w:r>
      <w:r w:rsidRPr="00E86E24">
        <w:rPr>
          <w:rFonts w:cs="Times New Roman"/>
          <w:sz w:val="24"/>
          <w:szCs w:val="24"/>
          <w:lang w:eastAsia="ar-SA"/>
        </w:rPr>
        <w:t xml:space="preserve"> for code coverage and code quality.</w:t>
      </w:r>
    </w:p>
    <w:p w:rsidR="00654061" w:rsidRPr="00E86E24" w:rsidRDefault="00654061" w:rsidP="00654061">
      <w:pPr>
        <w:pStyle w:val="BodyText"/>
        <w:widowControl w:val="0"/>
        <w:numPr>
          <w:ilvl w:val="0"/>
          <w:numId w:val="38"/>
        </w:numPr>
        <w:suppressAutoHyphens/>
        <w:spacing w:after="0" w:line="240" w:lineRule="auto"/>
        <w:jc w:val="both"/>
        <w:rPr>
          <w:sz w:val="24"/>
          <w:szCs w:val="24"/>
        </w:rPr>
      </w:pPr>
      <w:r w:rsidRPr="00E86E24">
        <w:rPr>
          <w:sz w:val="24"/>
          <w:szCs w:val="24"/>
        </w:rPr>
        <w:t>Knowledge of scalable, high-traffic website development and enterprise practices.</w:t>
      </w:r>
    </w:p>
    <w:p w:rsidR="00654061" w:rsidRPr="00E86E24" w:rsidRDefault="00654061" w:rsidP="00654061">
      <w:pPr>
        <w:pStyle w:val="BodyText"/>
        <w:widowControl w:val="0"/>
        <w:numPr>
          <w:ilvl w:val="0"/>
          <w:numId w:val="38"/>
        </w:numPr>
        <w:suppressAutoHyphens/>
        <w:spacing w:after="0" w:line="240" w:lineRule="auto"/>
        <w:jc w:val="both"/>
        <w:rPr>
          <w:sz w:val="24"/>
          <w:szCs w:val="24"/>
        </w:rPr>
      </w:pPr>
      <w:r w:rsidRPr="00E86E24">
        <w:rPr>
          <w:sz w:val="24"/>
          <w:szCs w:val="24"/>
        </w:rPr>
        <w:t>Experienced with i18n implementations over various platforms.</w:t>
      </w:r>
    </w:p>
    <w:p w:rsidR="00654061" w:rsidRPr="00E86E24" w:rsidRDefault="00654061" w:rsidP="00654061">
      <w:pPr>
        <w:pStyle w:val="BodyText"/>
        <w:widowControl w:val="0"/>
        <w:numPr>
          <w:ilvl w:val="0"/>
          <w:numId w:val="38"/>
        </w:numPr>
        <w:suppressAutoHyphens/>
        <w:spacing w:after="0" w:line="240" w:lineRule="auto"/>
        <w:jc w:val="both"/>
        <w:rPr>
          <w:sz w:val="24"/>
          <w:szCs w:val="24"/>
        </w:rPr>
      </w:pPr>
      <w:r w:rsidRPr="00E86E24">
        <w:rPr>
          <w:sz w:val="24"/>
          <w:szCs w:val="24"/>
        </w:rPr>
        <w:t>Implemented back-end systems integration with SAP</w:t>
      </w:r>
    </w:p>
    <w:p w:rsidR="00654061" w:rsidRPr="00E86E24" w:rsidRDefault="00654061" w:rsidP="00654061">
      <w:pPr>
        <w:pStyle w:val="BodyText"/>
        <w:widowControl w:val="0"/>
        <w:numPr>
          <w:ilvl w:val="0"/>
          <w:numId w:val="38"/>
        </w:numPr>
        <w:suppressAutoHyphens/>
        <w:spacing w:after="0" w:line="240" w:lineRule="auto"/>
        <w:jc w:val="both"/>
        <w:rPr>
          <w:sz w:val="24"/>
          <w:szCs w:val="24"/>
        </w:rPr>
      </w:pPr>
      <w:r w:rsidRPr="00E86E24">
        <w:rPr>
          <w:sz w:val="24"/>
          <w:szCs w:val="24"/>
        </w:rPr>
        <w:t>Used conferencing and versioning tools to collaborate with multiple teams around the company.</w:t>
      </w:r>
    </w:p>
    <w:p w:rsidR="00654061" w:rsidRPr="00E86E24" w:rsidRDefault="00654061" w:rsidP="00654061">
      <w:pPr>
        <w:pStyle w:val="BodyText"/>
        <w:widowControl w:val="0"/>
        <w:numPr>
          <w:ilvl w:val="0"/>
          <w:numId w:val="38"/>
        </w:numPr>
        <w:suppressAutoHyphens/>
        <w:spacing w:after="0" w:line="240" w:lineRule="auto"/>
        <w:jc w:val="both"/>
        <w:rPr>
          <w:sz w:val="24"/>
          <w:szCs w:val="24"/>
        </w:rPr>
      </w:pPr>
      <w:r w:rsidRPr="00E86E24">
        <w:rPr>
          <w:sz w:val="24"/>
          <w:szCs w:val="24"/>
        </w:rPr>
        <w:t>Experience in Agile environments and methodologies</w:t>
      </w:r>
    </w:p>
    <w:p w:rsidR="00654061" w:rsidRDefault="00294BF5" w:rsidP="00294BF5">
      <w:pPr>
        <w:pStyle w:val="BodyText"/>
        <w:widowControl w:val="0"/>
        <w:numPr>
          <w:ilvl w:val="0"/>
          <w:numId w:val="38"/>
        </w:numPr>
        <w:suppressAutoHyphens/>
        <w:spacing w:after="0" w:line="240" w:lineRule="auto"/>
        <w:jc w:val="both"/>
        <w:rPr>
          <w:sz w:val="24"/>
          <w:szCs w:val="24"/>
        </w:rPr>
      </w:pPr>
      <w:r w:rsidRPr="000B6C8C">
        <w:rPr>
          <w:sz w:val="24"/>
          <w:szCs w:val="24"/>
        </w:rPr>
        <w:t>Trained and mentored junior developers and engineers, teaching skills in Development and working to improve overall team performance</w:t>
      </w:r>
    </w:p>
    <w:p w:rsidR="00294BF5" w:rsidRPr="00294BF5" w:rsidRDefault="00294BF5" w:rsidP="00294BF5">
      <w:pPr>
        <w:pStyle w:val="BodyText"/>
        <w:widowControl w:val="0"/>
        <w:suppressAutoHyphens/>
        <w:spacing w:after="0" w:line="240" w:lineRule="auto"/>
        <w:ind w:left="720"/>
        <w:jc w:val="both"/>
        <w:rPr>
          <w:sz w:val="24"/>
          <w:szCs w:val="24"/>
        </w:rPr>
      </w:pPr>
    </w:p>
    <w:p w:rsidR="005B47D5" w:rsidRPr="00E86E24" w:rsidRDefault="005B47D5" w:rsidP="005B47D5">
      <w:pPr>
        <w:spacing w:after="120" w:line="240" w:lineRule="auto"/>
        <w:rPr>
          <w:rFonts w:ascii="Verdana" w:hAnsi="Verdana"/>
          <w:sz w:val="28"/>
          <w:szCs w:val="28"/>
        </w:rPr>
      </w:pPr>
      <w:r w:rsidRPr="00E86E24">
        <w:rPr>
          <w:rFonts w:ascii="Verdana" w:hAnsi="Verdana"/>
          <w:caps/>
          <w:color w:val="365F91" w:themeColor="accent1" w:themeShade="BF"/>
          <w:sz w:val="28"/>
          <w:szCs w:val="28"/>
          <w:u w:val="single"/>
        </w:rPr>
        <w:t>SKILLS</w:t>
      </w:r>
    </w:p>
    <w:p w:rsidR="00654061" w:rsidRPr="00E86E24" w:rsidRDefault="00654061" w:rsidP="00654061">
      <w:pPr>
        <w:pStyle w:val="BodyText"/>
        <w:widowControl w:val="0"/>
        <w:numPr>
          <w:ilvl w:val="0"/>
          <w:numId w:val="38"/>
        </w:numPr>
        <w:suppressAutoHyphens/>
        <w:spacing w:after="0" w:line="240" w:lineRule="auto"/>
        <w:jc w:val="both"/>
        <w:rPr>
          <w:sz w:val="26"/>
          <w:szCs w:val="26"/>
        </w:rPr>
      </w:pPr>
      <w:r w:rsidRPr="00E86E24">
        <w:rPr>
          <w:b/>
          <w:sz w:val="26"/>
          <w:szCs w:val="26"/>
        </w:rPr>
        <w:t>Language</w:t>
      </w:r>
      <w:r w:rsidRPr="00E86E24">
        <w:rPr>
          <w:sz w:val="26"/>
          <w:szCs w:val="26"/>
        </w:rPr>
        <w:t>: Php, Mysql, Smarty, Pear, Ajax, Jquery, Shell, Python,NodeJs</w:t>
      </w:r>
    </w:p>
    <w:p w:rsidR="00654061" w:rsidRPr="00E86E24" w:rsidRDefault="00654061" w:rsidP="00654061">
      <w:pPr>
        <w:pStyle w:val="BodyText"/>
        <w:widowControl w:val="0"/>
        <w:numPr>
          <w:ilvl w:val="0"/>
          <w:numId w:val="38"/>
        </w:numPr>
        <w:suppressAutoHyphens/>
        <w:spacing w:after="0" w:line="240" w:lineRule="auto"/>
        <w:jc w:val="both"/>
        <w:rPr>
          <w:sz w:val="26"/>
          <w:szCs w:val="26"/>
        </w:rPr>
      </w:pPr>
      <w:r w:rsidRPr="00E86E24">
        <w:rPr>
          <w:b/>
          <w:sz w:val="26"/>
          <w:szCs w:val="26"/>
        </w:rPr>
        <w:t xml:space="preserve">Ecommerce </w:t>
      </w:r>
      <w:r w:rsidRPr="00E86E24">
        <w:rPr>
          <w:sz w:val="26"/>
          <w:szCs w:val="26"/>
        </w:rPr>
        <w:t>: Magento 2</w:t>
      </w:r>
      <w:r w:rsidR="003514EF">
        <w:rPr>
          <w:sz w:val="26"/>
          <w:szCs w:val="26"/>
        </w:rPr>
        <w:t>.X (C.E/E.E)</w:t>
      </w:r>
    </w:p>
    <w:p w:rsidR="00654061" w:rsidRPr="00E86E24" w:rsidRDefault="00654061" w:rsidP="00654061">
      <w:pPr>
        <w:pStyle w:val="BodyText"/>
        <w:widowControl w:val="0"/>
        <w:numPr>
          <w:ilvl w:val="0"/>
          <w:numId w:val="38"/>
        </w:numPr>
        <w:suppressAutoHyphens/>
        <w:spacing w:after="0" w:line="240" w:lineRule="auto"/>
        <w:jc w:val="both"/>
        <w:rPr>
          <w:sz w:val="26"/>
          <w:szCs w:val="26"/>
        </w:rPr>
      </w:pPr>
      <w:r w:rsidRPr="00E86E24">
        <w:rPr>
          <w:b/>
          <w:sz w:val="26"/>
          <w:szCs w:val="26"/>
        </w:rPr>
        <w:t>Rdbms</w:t>
      </w:r>
      <w:r w:rsidRPr="00E86E24">
        <w:rPr>
          <w:sz w:val="26"/>
          <w:szCs w:val="26"/>
        </w:rPr>
        <w:t>: Oracle, Mysql</w:t>
      </w:r>
    </w:p>
    <w:p w:rsidR="00654061" w:rsidRPr="00E86E24" w:rsidRDefault="00654061" w:rsidP="00654061">
      <w:pPr>
        <w:pStyle w:val="BodyText"/>
        <w:widowControl w:val="0"/>
        <w:numPr>
          <w:ilvl w:val="0"/>
          <w:numId w:val="38"/>
        </w:numPr>
        <w:suppressAutoHyphens/>
        <w:spacing w:after="0" w:line="240" w:lineRule="auto"/>
        <w:jc w:val="both"/>
        <w:rPr>
          <w:sz w:val="26"/>
          <w:szCs w:val="26"/>
        </w:rPr>
      </w:pPr>
      <w:r w:rsidRPr="00E86E24">
        <w:rPr>
          <w:b/>
          <w:sz w:val="26"/>
          <w:szCs w:val="26"/>
        </w:rPr>
        <w:t>Web Design</w:t>
      </w:r>
      <w:r w:rsidRPr="00E86E24">
        <w:rPr>
          <w:sz w:val="26"/>
          <w:szCs w:val="26"/>
        </w:rPr>
        <w:t>: Html, Dhtml, Css</w:t>
      </w:r>
      <w:r w:rsidRPr="00E86E24">
        <w:rPr>
          <w:sz w:val="26"/>
          <w:szCs w:val="26"/>
        </w:rPr>
        <w:tab/>
      </w:r>
    </w:p>
    <w:p w:rsidR="00654061" w:rsidRPr="00E86E24" w:rsidRDefault="00654061" w:rsidP="00654061">
      <w:pPr>
        <w:pStyle w:val="BodyText"/>
        <w:widowControl w:val="0"/>
        <w:numPr>
          <w:ilvl w:val="0"/>
          <w:numId w:val="38"/>
        </w:numPr>
        <w:suppressAutoHyphens/>
        <w:spacing w:after="0" w:line="240" w:lineRule="auto"/>
        <w:jc w:val="both"/>
        <w:rPr>
          <w:sz w:val="26"/>
          <w:szCs w:val="26"/>
        </w:rPr>
      </w:pPr>
      <w:r w:rsidRPr="00E86E24">
        <w:rPr>
          <w:b/>
          <w:sz w:val="26"/>
          <w:szCs w:val="26"/>
        </w:rPr>
        <w:t>Operating System</w:t>
      </w:r>
      <w:r w:rsidRPr="00E86E24">
        <w:rPr>
          <w:sz w:val="26"/>
          <w:szCs w:val="26"/>
        </w:rPr>
        <w:t>: Windows, Linux, Solaris</w:t>
      </w:r>
    </w:p>
    <w:p w:rsidR="00654061" w:rsidRPr="00E86E24" w:rsidRDefault="00654061" w:rsidP="00654061">
      <w:pPr>
        <w:pStyle w:val="BodyText"/>
        <w:widowControl w:val="0"/>
        <w:numPr>
          <w:ilvl w:val="0"/>
          <w:numId w:val="38"/>
        </w:numPr>
        <w:suppressAutoHyphens/>
        <w:spacing w:after="0" w:line="240" w:lineRule="auto"/>
        <w:jc w:val="both"/>
        <w:rPr>
          <w:sz w:val="26"/>
          <w:szCs w:val="26"/>
        </w:rPr>
      </w:pPr>
      <w:r w:rsidRPr="00E86E24">
        <w:rPr>
          <w:b/>
          <w:sz w:val="26"/>
          <w:szCs w:val="26"/>
        </w:rPr>
        <w:t>Nosql</w:t>
      </w:r>
      <w:r w:rsidRPr="00E86E24">
        <w:rPr>
          <w:sz w:val="26"/>
          <w:szCs w:val="26"/>
        </w:rPr>
        <w:t>: Hypertable, Redis,MongoDB</w:t>
      </w:r>
    </w:p>
    <w:p w:rsidR="00654061" w:rsidRPr="00E86E24" w:rsidRDefault="00654061" w:rsidP="00654061">
      <w:pPr>
        <w:pStyle w:val="BodyText"/>
        <w:widowControl w:val="0"/>
        <w:numPr>
          <w:ilvl w:val="0"/>
          <w:numId w:val="38"/>
        </w:numPr>
        <w:suppressAutoHyphens/>
        <w:spacing w:after="0" w:line="240" w:lineRule="auto"/>
        <w:jc w:val="both"/>
        <w:rPr>
          <w:sz w:val="26"/>
          <w:szCs w:val="26"/>
        </w:rPr>
      </w:pPr>
      <w:r w:rsidRPr="00E86E24">
        <w:rPr>
          <w:b/>
          <w:sz w:val="26"/>
          <w:szCs w:val="26"/>
        </w:rPr>
        <w:t>Framework</w:t>
      </w:r>
      <w:r w:rsidRPr="00E86E24">
        <w:rPr>
          <w:sz w:val="26"/>
          <w:szCs w:val="26"/>
        </w:rPr>
        <w:t>: Kohana, cakePHP, Codeigniter,Laravel</w:t>
      </w:r>
    </w:p>
    <w:p w:rsidR="00654061" w:rsidRPr="00E86E24" w:rsidRDefault="00654061" w:rsidP="00654061">
      <w:pPr>
        <w:pStyle w:val="BodyText"/>
        <w:widowControl w:val="0"/>
        <w:numPr>
          <w:ilvl w:val="0"/>
          <w:numId w:val="38"/>
        </w:numPr>
        <w:suppressAutoHyphens/>
        <w:spacing w:after="0" w:line="240" w:lineRule="auto"/>
        <w:jc w:val="both"/>
        <w:rPr>
          <w:sz w:val="26"/>
          <w:szCs w:val="26"/>
        </w:rPr>
      </w:pPr>
      <w:r w:rsidRPr="00E86E24">
        <w:rPr>
          <w:b/>
          <w:sz w:val="26"/>
          <w:szCs w:val="26"/>
        </w:rPr>
        <w:t>Payment Gateway</w:t>
      </w:r>
      <w:r w:rsidRPr="00E86E24">
        <w:rPr>
          <w:sz w:val="26"/>
          <w:szCs w:val="26"/>
        </w:rPr>
        <w:t>: Adyen, Paypal, CCAvenue</w:t>
      </w:r>
    </w:p>
    <w:p w:rsidR="00654061" w:rsidRPr="00E86E24" w:rsidRDefault="00654061" w:rsidP="00654061">
      <w:pPr>
        <w:pStyle w:val="BodyText"/>
        <w:widowControl w:val="0"/>
        <w:numPr>
          <w:ilvl w:val="0"/>
          <w:numId w:val="38"/>
        </w:numPr>
        <w:suppressAutoHyphens/>
        <w:spacing w:after="0" w:line="240" w:lineRule="auto"/>
        <w:jc w:val="both"/>
        <w:rPr>
          <w:sz w:val="26"/>
          <w:szCs w:val="26"/>
        </w:rPr>
      </w:pPr>
      <w:r w:rsidRPr="00E86E24">
        <w:rPr>
          <w:b/>
          <w:sz w:val="26"/>
          <w:szCs w:val="26"/>
        </w:rPr>
        <w:t>Subversion</w:t>
      </w:r>
      <w:r w:rsidRPr="00E86E24">
        <w:rPr>
          <w:sz w:val="26"/>
          <w:szCs w:val="26"/>
        </w:rPr>
        <w:t>: Git, Subversion, CVS</w:t>
      </w:r>
    </w:p>
    <w:p w:rsidR="00654061" w:rsidRPr="00E86E24" w:rsidRDefault="00654061" w:rsidP="00654061">
      <w:pPr>
        <w:pStyle w:val="BodyText"/>
        <w:widowControl w:val="0"/>
        <w:numPr>
          <w:ilvl w:val="0"/>
          <w:numId w:val="38"/>
        </w:numPr>
        <w:suppressAutoHyphens/>
        <w:spacing w:after="0" w:line="240" w:lineRule="auto"/>
        <w:jc w:val="both"/>
        <w:rPr>
          <w:sz w:val="26"/>
          <w:szCs w:val="26"/>
        </w:rPr>
      </w:pPr>
      <w:r w:rsidRPr="00E86E24">
        <w:rPr>
          <w:b/>
          <w:sz w:val="26"/>
          <w:szCs w:val="26"/>
        </w:rPr>
        <w:t xml:space="preserve">Wallet </w:t>
      </w:r>
      <w:r w:rsidRPr="00E86E24">
        <w:rPr>
          <w:sz w:val="26"/>
          <w:szCs w:val="26"/>
        </w:rPr>
        <w:t>: Paytm, Mobikwik, Jiomoney, Citurs, Freecharge</w:t>
      </w:r>
    </w:p>
    <w:p w:rsidR="00654061" w:rsidRPr="00E86E24" w:rsidRDefault="00654061" w:rsidP="00654061">
      <w:pPr>
        <w:pStyle w:val="BodyText"/>
        <w:widowControl w:val="0"/>
        <w:numPr>
          <w:ilvl w:val="0"/>
          <w:numId w:val="38"/>
        </w:numPr>
        <w:suppressAutoHyphens/>
        <w:spacing w:after="0" w:line="240" w:lineRule="auto"/>
        <w:jc w:val="both"/>
        <w:rPr>
          <w:sz w:val="26"/>
          <w:szCs w:val="26"/>
        </w:rPr>
      </w:pPr>
      <w:r w:rsidRPr="00E86E24">
        <w:rPr>
          <w:b/>
          <w:sz w:val="26"/>
          <w:szCs w:val="26"/>
        </w:rPr>
        <w:t xml:space="preserve">Machine Learning Algorithm </w:t>
      </w:r>
      <w:r w:rsidRPr="00E86E24">
        <w:rPr>
          <w:sz w:val="26"/>
          <w:szCs w:val="26"/>
        </w:rPr>
        <w:t xml:space="preserve">: Linear Regression , Logistic Regression , Random Forest , Ensemble Techniques, PCA , K-means Clustering , Time Series etc . </w:t>
      </w:r>
    </w:p>
    <w:p w:rsidR="00654061" w:rsidRDefault="00654061" w:rsidP="00654061">
      <w:pPr>
        <w:pStyle w:val="BodyText"/>
        <w:widowControl w:val="0"/>
        <w:numPr>
          <w:ilvl w:val="0"/>
          <w:numId w:val="38"/>
        </w:numPr>
        <w:suppressAutoHyphens/>
        <w:spacing w:after="0" w:line="240" w:lineRule="auto"/>
        <w:jc w:val="both"/>
        <w:rPr>
          <w:sz w:val="26"/>
          <w:szCs w:val="26"/>
        </w:rPr>
      </w:pPr>
      <w:r w:rsidRPr="00E86E24">
        <w:rPr>
          <w:b/>
          <w:sz w:val="26"/>
          <w:szCs w:val="26"/>
        </w:rPr>
        <w:t xml:space="preserve">Big Data </w:t>
      </w:r>
      <w:r w:rsidRPr="00E86E24">
        <w:rPr>
          <w:sz w:val="26"/>
          <w:szCs w:val="26"/>
        </w:rPr>
        <w:t>: Hive, HDFS , Spark and Pyspark</w:t>
      </w:r>
    </w:p>
    <w:p w:rsidR="00E86E24" w:rsidRDefault="00E86E24" w:rsidP="00E86E24">
      <w:pPr>
        <w:pStyle w:val="BodyText"/>
        <w:widowControl w:val="0"/>
        <w:suppressAutoHyphens/>
        <w:spacing w:after="0" w:line="240" w:lineRule="auto"/>
        <w:jc w:val="both"/>
        <w:rPr>
          <w:sz w:val="26"/>
          <w:szCs w:val="26"/>
        </w:rPr>
      </w:pPr>
    </w:p>
    <w:p w:rsidR="00E86E24" w:rsidRDefault="00E86E24" w:rsidP="00E86E24">
      <w:pPr>
        <w:pStyle w:val="BodyText"/>
        <w:widowControl w:val="0"/>
        <w:suppressAutoHyphens/>
        <w:spacing w:after="0" w:line="240" w:lineRule="auto"/>
        <w:jc w:val="both"/>
        <w:rPr>
          <w:sz w:val="26"/>
          <w:szCs w:val="26"/>
        </w:rPr>
      </w:pPr>
    </w:p>
    <w:p w:rsidR="00E86E24" w:rsidRDefault="00E86E24" w:rsidP="00E86E24">
      <w:pPr>
        <w:pStyle w:val="BodyText"/>
        <w:widowControl w:val="0"/>
        <w:suppressAutoHyphens/>
        <w:spacing w:after="0" w:line="240" w:lineRule="auto"/>
        <w:jc w:val="both"/>
        <w:rPr>
          <w:sz w:val="26"/>
          <w:szCs w:val="26"/>
        </w:rPr>
      </w:pPr>
    </w:p>
    <w:p w:rsidR="00E86E24" w:rsidRDefault="00E86E24" w:rsidP="00E86E24">
      <w:pPr>
        <w:pStyle w:val="BodyText"/>
        <w:widowControl w:val="0"/>
        <w:suppressAutoHyphens/>
        <w:spacing w:after="0" w:line="240" w:lineRule="auto"/>
        <w:jc w:val="both"/>
        <w:rPr>
          <w:sz w:val="26"/>
          <w:szCs w:val="26"/>
        </w:rPr>
      </w:pPr>
    </w:p>
    <w:p w:rsidR="00E86E24" w:rsidRDefault="00E86E24" w:rsidP="00E86E24">
      <w:pPr>
        <w:pStyle w:val="BodyText"/>
        <w:widowControl w:val="0"/>
        <w:suppressAutoHyphens/>
        <w:spacing w:after="0" w:line="240" w:lineRule="auto"/>
        <w:jc w:val="both"/>
        <w:rPr>
          <w:sz w:val="26"/>
          <w:szCs w:val="26"/>
        </w:rPr>
      </w:pPr>
    </w:p>
    <w:p w:rsidR="00E86E24" w:rsidRDefault="00E86E24" w:rsidP="00E86E24">
      <w:pPr>
        <w:pStyle w:val="BodyText"/>
        <w:widowControl w:val="0"/>
        <w:suppressAutoHyphens/>
        <w:spacing w:after="0" w:line="240" w:lineRule="auto"/>
        <w:jc w:val="both"/>
        <w:rPr>
          <w:sz w:val="26"/>
          <w:szCs w:val="26"/>
        </w:rPr>
      </w:pPr>
    </w:p>
    <w:p w:rsidR="00E86E24" w:rsidRPr="00E86E24" w:rsidRDefault="00E86E24" w:rsidP="00E86E24">
      <w:pPr>
        <w:pStyle w:val="BodyText"/>
        <w:widowControl w:val="0"/>
        <w:suppressAutoHyphens/>
        <w:spacing w:after="0" w:line="240" w:lineRule="auto"/>
        <w:jc w:val="both"/>
        <w:rPr>
          <w:sz w:val="26"/>
          <w:szCs w:val="26"/>
        </w:rPr>
      </w:pPr>
    </w:p>
    <w:p w:rsidR="006F1D7C" w:rsidRPr="00E86E24" w:rsidRDefault="00CD5387" w:rsidP="00566D09">
      <w:pPr>
        <w:spacing w:after="0" w:line="240" w:lineRule="auto"/>
        <w:rPr>
          <w:rFonts w:ascii="Verdana" w:hAnsi="Verdana"/>
          <w:caps/>
          <w:color w:val="365F91" w:themeColor="accent1" w:themeShade="BF"/>
          <w:sz w:val="28"/>
          <w:szCs w:val="28"/>
          <w:u w:val="single"/>
        </w:rPr>
      </w:pPr>
      <w:r w:rsidRPr="00E86E24">
        <w:rPr>
          <w:rFonts w:ascii="Verdana" w:hAnsi="Verdana"/>
          <w:caps/>
          <w:color w:val="365F91" w:themeColor="accent1" w:themeShade="BF"/>
          <w:sz w:val="28"/>
          <w:szCs w:val="28"/>
          <w:u w:val="single"/>
        </w:rPr>
        <w:t>PROFESSIONAL EXPERIENCE</w:t>
      </w:r>
    </w:p>
    <w:p w:rsidR="00D677BD" w:rsidRPr="00E86E24" w:rsidRDefault="00D677BD" w:rsidP="00566D09">
      <w:pPr>
        <w:spacing w:after="0" w:line="240" w:lineRule="auto"/>
        <w:rPr>
          <w:rFonts w:ascii="Verdana" w:hAnsi="Verdana"/>
          <w:caps/>
          <w:color w:val="365F91" w:themeColor="accent1" w:themeShade="BF"/>
          <w:sz w:val="28"/>
          <w:szCs w:val="28"/>
          <w:u w:val="single"/>
        </w:rPr>
      </w:pPr>
    </w:p>
    <w:p w:rsidR="009E2C5C" w:rsidRPr="00294BF5" w:rsidRDefault="00564F79" w:rsidP="009E2C5C">
      <w:pPr>
        <w:pBdr>
          <w:bottom w:val="double" w:sz="6" w:space="1" w:color="auto"/>
        </w:pBdr>
        <w:spacing w:after="0" w:line="240" w:lineRule="auto"/>
        <w:rPr>
          <w:rFonts w:ascii="Verdana" w:eastAsia="Times New Roman" w:hAnsi="Verdana" w:cs="Times New Roman"/>
          <w:caps/>
          <w:sz w:val="24"/>
          <w:szCs w:val="24"/>
        </w:rPr>
      </w:pPr>
      <w:r>
        <w:rPr>
          <w:rFonts w:ascii="Verdana" w:eastAsia="Times New Roman" w:hAnsi="Verdana" w:cs="Times New Roman"/>
          <w:b/>
          <w:caps/>
          <w:sz w:val="24"/>
          <w:szCs w:val="24"/>
        </w:rPr>
        <w:t>FF</w:t>
      </w:r>
      <w:r w:rsidR="004B0195" w:rsidRPr="00294BF5">
        <w:rPr>
          <w:rFonts w:ascii="Verdana" w:eastAsia="Times New Roman" w:hAnsi="Verdana" w:cs="Times New Roman"/>
          <w:b/>
          <w:caps/>
          <w:sz w:val="24"/>
          <w:szCs w:val="24"/>
        </w:rPr>
        <w:t xml:space="preserve"> USA (Remote)</w:t>
      </w:r>
      <w:r w:rsidR="00AF5796" w:rsidRPr="00294BF5">
        <w:rPr>
          <w:rFonts w:ascii="Verdana" w:eastAsia="Times New Roman" w:hAnsi="Verdana" w:cs="Times New Roman"/>
          <w:b/>
          <w:caps/>
          <w:sz w:val="24"/>
          <w:szCs w:val="24"/>
        </w:rPr>
        <w:t xml:space="preserve"> </w:t>
      </w:r>
      <w:r w:rsidR="00480C70">
        <w:rPr>
          <w:rFonts w:ascii="Verdana" w:eastAsia="Times New Roman" w:hAnsi="Verdana" w:cs="Times New Roman"/>
          <w:b/>
          <w:caps/>
          <w:sz w:val="24"/>
          <w:szCs w:val="24"/>
        </w:rPr>
        <w:t xml:space="preserve">PHP Developer </w:t>
      </w:r>
      <w:r w:rsidR="00AF5796" w:rsidRPr="00294BF5">
        <w:rPr>
          <w:rFonts w:ascii="Verdana" w:eastAsia="Times New Roman" w:hAnsi="Verdana" w:cs="Times New Roman"/>
          <w:caps/>
          <w:sz w:val="24"/>
          <w:szCs w:val="24"/>
        </w:rPr>
        <w:t>nov 2018</w:t>
      </w:r>
      <w:r w:rsidR="009E2C5C" w:rsidRPr="00294BF5">
        <w:rPr>
          <w:rFonts w:ascii="Verdana" w:eastAsia="Times New Roman" w:hAnsi="Verdana" w:cs="Times New Roman"/>
          <w:caps/>
          <w:sz w:val="24"/>
          <w:szCs w:val="24"/>
        </w:rPr>
        <w:t xml:space="preserve"> –</w:t>
      </w:r>
      <w:r w:rsidR="004434CC" w:rsidRPr="00294BF5">
        <w:rPr>
          <w:rFonts w:ascii="Verdana" w:eastAsia="Times New Roman" w:hAnsi="Verdana" w:cs="Times New Roman"/>
          <w:caps/>
          <w:sz w:val="24"/>
          <w:szCs w:val="24"/>
        </w:rPr>
        <w:t>Till</w:t>
      </w:r>
      <w:r w:rsidR="001B5D14" w:rsidRPr="00294BF5">
        <w:rPr>
          <w:rFonts w:ascii="Verdana" w:eastAsia="Times New Roman" w:hAnsi="Verdana" w:cs="Times New Roman"/>
          <w:caps/>
          <w:sz w:val="24"/>
          <w:szCs w:val="24"/>
        </w:rPr>
        <w:t xml:space="preserve">DATE </w:t>
      </w:r>
    </w:p>
    <w:p w:rsidR="000B6C8C" w:rsidRPr="000B6C8C" w:rsidRDefault="000B6C8C" w:rsidP="006E6F5D">
      <w:pPr>
        <w:numPr>
          <w:ilvl w:val="0"/>
          <w:numId w:val="1"/>
        </w:numPr>
        <w:tabs>
          <w:tab w:val="num" w:pos="1080"/>
        </w:tabs>
        <w:spacing w:after="0" w:line="240" w:lineRule="auto"/>
        <w:jc w:val="both"/>
        <w:rPr>
          <w:sz w:val="24"/>
          <w:szCs w:val="24"/>
        </w:rPr>
      </w:pPr>
      <w:r w:rsidRPr="000B6C8C">
        <w:rPr>
          <w:sz w:val="24"/>
          <w:szCs w:val="24"/>
        </w:rPr>
        <w:t xml:space="preserve">Build, support, and managed Ecommerce Site developed in </w:t>
      </w:r>
      <w:r w:rsidRPr="00E86E24">
        <w:rPr>
          <w:sz w:val="24"/>
          <w:szCs w:val="24"/>
        </w:rPr>
        <w:t>Magento</w:t>
      </w:r>
    </w:p>
    <w:p w:rsidR="000B6C8C" w:rsidRPr="000B6C8C" w:rsidRDefault="000B6C8C" w:rsidP="006E6F5D">
      <w:pPr>
        <w:numPr>
          <w:ilvl w:val="0"/>
          <w:numId w:val="1"/>
        </w:numPr>
        <w:tabs>
          <w:tab w:val="num" w:pos="1080"/>
        </w:tabs>
        <w:spacing w:after="0" w:line="240" w:lineRule="auto"/>
        <w:jc w:val="both"/>
        <w:rPr>
          <w:sz w:val="24"/>
          <w:szCs w:val="24"/>
        </w:rPr>
      </w:pPr>
      <w:r w:rsidRPr="000B6C8C">
        <w:rPr>
          <w:sz w:val="24"/>
          <w:szCs w:val="24"/>
        </w:rPr>
        <w:t xml:space="preserve">Installation and configuration of </w:t>
      </w:r>
      <w:r w:rsidRPr="00E86E24">
        <w:rPr>
          <w:sz w:val="24"/>
          <w:szCs w:val="24"/>
        </w:rPr>
        <w:t>Magento</w:t>
      </w:r>
    </w:p>
    <w:p w:rsidR="000B6C8C" w:rsidRPr="000B6C8C" w:rsidRDefault="000B6C8C" w:rsidP="006E6F5D">
      <w:pPr>
        <w:numPr>
          <w:ilvl w:val="0"/>
          <w:numId w:val="1"/>
        </w:numPr>
        <w:tabs>
          <w:tab w:val="num" w:pos="1080"/>
        </w:tabs>
        <w:spacing w:after="0" w:line="240" w:lineRule="auto"/>
        <w:jc w:val="both"/>
        <w:rPr>
          <w:sz w:val="24"/>
          <w:szCs w:val="24"/>
        </w:rPr>
      </w:pPr>
      <w:r w:rsidRPr="000B6C8C">
        <w:rPr>
          <w:sz w:val="24"/>
          <w:szCs w:val="24"/>
        </w:rPr>
        <w:t>Development / Customization of modules/extensions</w:t>
      </w:r>
    </w:p>
    <w:p w:rsidR="000B6C8C" w:rsidRPr="000B6C8C" w:rsidRDefault="000B6C8C" w:rsidP="006E6F5D">
      <w:pPr>
        <w:numPr>
          <w:ilvl w:val="0"/>
          <w:numId w:val="1"/>
        </w:numPr>
        <w:tabs>
          <w:tab w:val="num" w:pos="1080"/>
        </w:tabs>
        <w:spacing w:after="0" w:line="240" w:lineRule="auto"/>
        <w:jc w:val="both"/>
        <w:rPr>
          <w:sz w:val="24"/>
          <w:szCs w:val="24"/>
        </w:rPr>
      </w:pPr>
      <w:r w:rsidRPr="000B6C8C">
        <w:rPr>
          <w:sz w:val="24"/>
          <w:szCs w:val="24"/>
        </w:rPr>
        <w:t>Interaction with the client to understand the requirements</w:t>
      </w:r>
    </w:p>
    <w:p w:rsidR="000B6C8C" w:rsidRPr="000B6C8C" w:rsidRDefault="000B6C8C" w:rsidP="006E6F5D">
      <w:pPr>
        <w:numPr>
          <w:ilvl w:val="0"/>
          <w:numId w:val="1"/>
        </w:numPr>
        <w:tabs>
          <w:tab w:val="num" w:pos="1080"/>
        </w:tabs>
        <w:spacing w:after="0" w:line="240" w:lineRule="auto"/>
        <w:jc w:val="both"/>
        <w:rPr>
          <w:sz w:val="24"/>
          <w:szCs w:val="24"/>
        </w:rPr>
      </w:pPr>
      <w:r w:rsidRPr="000B6C8C">
        <w:rPr>
          <w:sz w:val="24"/>
          <w:szCs w:val="24"/>
        </w:rPr>
        <w:t>Performing the responsibilities of implementing and hosting of systems on a web server</w:t>
      </w:r>
    </w:p>
    <w:p w:rsidR="000B6C8C" w:rsidRPr="000B6C8C" w:rsidRDefault="000B6C8C" w:rsidP="006E6F5D">
      <w:pPr>
        <w:numPr>
          <w:ilvl w:val="0"/>
          <w:numId w:val="1"/>
        </w:numPr>
        <w:tabs>
          <w:tab w:val="num" w:pos="1080"/>
        </w:tabs>
        <w:spacing w:after="0" w:line="240" w:lineRule="auto"/>
        <w:jc w:val="both"/>
        <w:rPr>
          <w:sz w:val="24"/>
          <w:szCs w:val="24"/>
        </w:rPr>
      </w:pPr>
      <w:r w:rsidRPr="000B6C8C">
        <w:rPr>
          <w:sz w:val="24"/>
          <w:szCs w:val="24"/>
        </w:rPr>
        <w:t>Analyzed requirements and used systematic approaches to implement and document the tasks.</w:t>
      </w:r>
    </w:p>
    <w:p w:rsidR="000B6C8C" w:rsidRPr="000B6C8C" w:rsidRDefault="000B6C8C" w:rsidP="006E6F5D">
      <w:pPr>
        <w:numPr>
          <w:ilvl w:val="0"/>
          <w:numId w:val="1"/>
        </w:numPr>
        <w:tabs>
          <w:tab w:val="num" w:pos="1080"/>
        </w:tabs>
        <w:spacing w:after="0" w:line="240" w:lineRule="auto"/>
        <w:jc w:val="both"/>
        <w:rPr>
          <w:sz w:val="24"/>
          <w:szCs w:val="24"/>
        </w:rPr>
      </w:pPr>
      <w:r w:rsidRPr="000B6C8C">
        <w:rPr>
          <w:sz w:val="24"/>
          <w:szCs w:val="24"/>
        </w:rPr>
        <w:t>Collaboration with business and project team to estimate work, and establish project timelines, scopes and deliverables</w:t>
      </w:r>
    </w:p>
    <w:p w:rsidR="000B6C8C" w:rsidRPr="000B6C8C" w:rsidRDefault="000B6C8C" w:rsidP="006E6F5D">
      <w:pPr>
        <w:numPr>
          <w:ilvl w:val="0"/>
          <w:numId w:val="1"/>
        </w:numPr>
        <w:tabs>
          <w:tab w:val="num" w:pos="1080"/>
        </w:tabs>
        <w:spacing w:after="0" w:line="240" w:lineRule="auto"/>
        <w:jc w:val="both"/>
        <w:rPr>
          <w:sz w:val="24"/>
          <w:szCs w:val="24"/>
        </w:rPr>
      </w:pPr>
      <w:r w:rsidRPr="000B6C8C">
        <w:rPr>
          <w:sz w:val="24"/>
          <w:szCs w:val="24"/>
        </w:rPr>
        <w:t>Performed troubleshooting of technical issues within production environment.</w:t>
      </w:r>
    </w:p>
    <w:p w:rsidR="000B6C8C" w:rsidRPr="000B6C8C" w:rsidRDefault="000B6C8C" w:rsidP="006E6F5D">
      <w:pPr>
        <w:numPr>
          <w:ilvl w:val="0"/>
          <w:numId w:val="1"/>
        </w:numPr>
        <w:tabs>
          <w:tab w:val="num" w:pos="1080"/>
        </w:tabs>
        <w:spacing w:after="0" w:line="240" w:lineRule="auto"/>
        <w:jc w:val="both"/>
        <w:rPr>
          <w:sz w:val="24"/>
          <w:szCs w:val="24"/>
        </w:rPr>
      </w:pPr>
      <w:r w:rsidRPr="000B6C8C">
        <w:rPr>
          <w:sz w:val="24"/>
          <w:szCs w:val="24"/>
        </w:rPr>
        <w:t>Regularly updated knowledge of latest industry trends in web development and related technologies.</w:t>
      </w:r>
    </w:p>
    <w:p w:rsidR="000B6C8C" w:rsidRPr="000B6C8C" w:rsidRDefault="000B6C8C" w:rsidP="006E6F5D">
      <w:pPr>
        <w:numPr>
          <w:ilvl w:val="0"/>
          <w:numId w:val="1"/>
        </w:numPr>
        <w:tabs>
          <w:tab w:val="num" w:pos="1080"/>
        </w:tabs>
        <w:spacing w:after="0" w:line="240" w:lineRule="auto"/>
        <w:jc w:val="both"/>
        <w:rPr>
          <w:sz w:val="24"/>
          <w:szCs w:val="24"/>
        </w:rPr>
      </w:pPr>
      <w:r w:rsidRPr="000B6C8C">
        <w:rPr>
          <w:sz w:val="24"/>
          <w:szCs w:val="24"/>
        </w:rPr>
        <w:t>Led multicultural and diverse team to create Web application for clients.</w:t>
      </w:r>
    </w:p>
    <w:p w:rsidR="000B6C8C" w:rsidRPr="000B6C8C" w:rsidRDefault="000B6C8C" w:rsidP="006E6F5D">
      <w:pPr>
        <w:numPr>
          <w:ilvl w:val="0"/>
          <w:numId w:val="1"/>
        </w:numPr>
        <w:tabs>
          <w:tab w:val="num" w:pos="1080"/>
        </w:tabs>
        <w:spacing w:after="0" w:line="240" w:lineRule="auto"/>
        <w:jc w:val="both"/>
        <w:rPr>
          <w:sz w:val="24"/>
          <w:szCs w:val="24"/>
        </w:rPr>
      </w:pPr>
      <w:r w:rsidRPr="000B6C8C">
        <w:rPr>
          <w:sz w:val="24"/>
          <w:szCs w:val="24"/>
        </w:rPr>
        <w:t>Worked closely with Project Managers and other developers to define parameters and plan detailed specifications with clear project deliverables and timelines to meet strict deadlines.</w:t>
      </w:r>
    </w:p>
    <w:p w:rsidR="00B7121A" w:rsidRPr="00962454" w:rsidRDefault="00B7121A" w:rsidP="00B7121A">
      <w:pPr>
        <w:spacing w:after="0" w:line="240" w:lineRule="auto"/>
        <w:rPr>
          <w:b/>
          <w:sz w:val="2"/>
          <w:szCs w:val="2"/>
        </w:rPr>
      </w:pPr>
    </w:p>
    <w:p w:rsidR="005E09DD" w:rsidRPr="00E86E24" w:rsidRDefault="005E09DD" w:rsidP="005E09DD">
      <w:pPr>
        <w:spacing w:after="0" w:line="240" w:lineRule="auto"/>
        <w:rPr>
          <w:rFonts w:ascii="Verdana" w:hAnsi="Verdana"/>
          <w:caps/>
          <w:color w:val="365F91" w:themeColor="accent1" w:themeShade="BF"/>
          <w:sz w:val="28"/>
          <w:szCs w:val="28"/>
          <w:u w:val="single"/>
        </w:rPr>
      </w:pPr>
      <w:r w:rsidRPr="00962454">
        <w:rPr>
          <w:rFonts w:ascii="Verdana" w:hAnsi="Verdana"/>
          <w:caps/>
          <w:color w:val="365F91" w:themeColor="accent1" w:themeShade="BF"/>
          <w:u w:val="single"/>
        </w:rPr>
        <w:t>Projects</w:t>
      </w:r>
      <w:r w:rsidRPr="00E86E24">
        <w:rPr>
          <w:rFonts w:ascii="Verdana" w:hAnsi="Verdana"/>
          <w:caps/>
          <w:color w:val="365F91" w:themeColor="accent1" w:themeShade="BF"/>
          <w:sz w:val="28"/>
          <w:szCs w:val="28"/>
          <w:u w:val="single"/>
        </w:rPr>
        <w:t xml:space="preserve">: </w:t>
      </w:r>
    </w:p>
    <w:p w:rsidR="00B7121A" w:rsidRPr="00962454" w:rsidRDefault="00B7121A" w:rsidP="00B7121A">
      <w:pPr>
        <w:spacing w:after="0" w:line="240" w:lineRule="auto"/>
        <w:jc w:val="both"/>
        <w:rPr>
          <w:rFonts w:ascii="Verdana" w:hAnsi="Verdana"/>
          <w:sz w:val="4"/>
          <w:szCs w:val="4"/>
        </w:rPr>
      </w:pPr>
    </w:p>
    <w:p w:rsidR="005E09DD" w:rsidRPr="00962454" w:rsidRDefault="00564F79" w:rsidP="005E09DD">
      <w:pPr>
        <w:numPr>
          <w:ilvl w:val="0"/>
          <w:numId w:val="1"/>
        </w:numPr>
        <w:tabs>
          <w:tab w:val="num" w:pos="1080"/>
        </w:tabs>
        <w:spacing w:after="0" w:line="240" w:lineRule="auto"/>
        <w:jc w:val="both"/>
        <w:rPr>
          <w:rFonts w:ascii="Verdana" w:hAnsi="Verdana"/>
        </w:rPr>
      </w:pPr>
      <w:r>
        <w:rPr>
          <w:rFonts w:ascii="Verdana" w:hAnsi="Verdana"/>
          <w:b/>
          <w:i/>
          <w:u w:val="single"/>
        </w:rPr>
        <w:t>XX</w:t>
      </w:r>
      <w:r w:rsidR="00AF5796" w:rsidRPr="00962454">
        <w:rPr>
          <w:rFonts w:ascii="Verdana" w:hAnsi="Verdana"/>
          <w:b/>
          <w:i/>
          <w:u w:val="single"/>
        </w:rPr>
        <w:t xml:space="preserve"> Shopping</w:t>
      </w:r>
      <w:r w:rsidR="00D23D0C" w:rsidRPr="00962454">
        <w:rPr>
          <w:rFonts w:ascii="Verdana" w:hAnsi="Verdana"/>
          <w:b/>
          <w:i/>
          <w:u w:val="single"/>
        </w:rPr>
        <w:t xml:space="preserve"> :</w:t>
      </w:r>
    </w:p>
    <w:p w:rsidR="005E09DD" w:rsidRPr="00962454" w:rsidRDefault="005E09DD" w:rsidP="005E09DD">
      <w:pPr>
        <w:spacing w:after="0" w:line="240" w:lineRule="auto"/>
        <w:jc w:val="both"/>
        <w:rPr>
          <w:rFonts w:ascii="Verdana" w:hAnsi="Verdana"/>
          <w:sz w:val="2"/>
          <w:szCs w:val="2"/>
        </w:rPr>
      </w:pPr>
    </w:p>
    <w:p w:rsidR="00AF5796" w:rsidRDefault="00AF5796" w:rsidP="00AF5796">
      <w:pPr>
        <w:pStyle w:val="ListParagraph"/>
        <w:numPr>
          <w:ilvl w:val="0"/>
          <w:numId w:val="24"/>
        </w:numPr>
        <w:spacing w:after="0" w:line="240" w:lineRule="auto"/>
        <w:jc w:val="both"/>
        <w:rPr>
          <w:sz w:val="24"/>
          <w:szCs w:val="24"/>
        </w:rPr>
      </w:pPr>
      <w:r w:rsidRPr="00E86E24">
        <w:rPr>
          <w:sz w:val="24"/>
          <w:szCs w:val="24"/>
        </w:rPr>
        <w:t>Portal is the only official online portal authorized by HP SALES PRIVATE LIMITED. It provides details new product launches, with details of the latest offers and shop with the comfort and t</w:t>
      </w:r>
      <w:r w:rsidR="00962454">
        <w:rPr>
          <w:sz w:val="24"/>
          <w:szCs w:val="24"/>
        </w:rPr>
        <w:t>rust of buying Genuine Products.</w:t>
      </w:r>
    </w:p>
    <w:p w:rsidR="00962454" w:rsidRPr="00962454" w:rsidRDefault="00962454" w:rsidP="00962454">
      <w:pPr>
        <w:pStyle w:val="ListParagraph"/>
        <w:spacing w:after="0" w:line="240" w:lineRule="auto"/>
        <w:ind w:left="1080"/>
        <w:jc w:val="both"/>
        <w:rPr>
          <w:sz w:val="4"/>
          <w:szCs w:val="4"/>
        </w:rPr>
      </w:pPr>
    </w:p>
    <w:p w:rsidR="00D23D0C" w:rsidRPr="00962454" w:rsidRDefault="00564F79" w:rsidP="00D23D0C">
      <w:pPr>
        <w:numPr>
          <w:ilvl w:val="0"/>
          <w:numId w:val="1"/>
        </w:numPr>
        <w:tabs>
          <w:tab w:val="num" w:pos="1080"/>
        </w:tabs>
        <w:spacing w:after="0" w:line="240" w:lineRule="auto"/>
        <w:jc w:val="both"/>
        <w:rPr>
          <w:rFonts w:ascii="Verdana" w:hAnsi="Verdana"/>
          <w:b/>
          <w:i/>
          <w:u w:val="single"/>
        </w:rPr>
      </w:pPr>
      <w:r>
        <w:rPr>
          <w:rFonts w:ascii="Verdana" w:hAnsi="Verdana"/>
          <w:b/>
          <w:i/>
          <w:u w:val="single"/>
        </w:rPr>
        <w:t>XXX</w:t>
      </w:r>
      <w:r w:rsidR="00D23D0C" w:rsidRPr="00962454">
        <w:rPr>
          <w:rFonts w:ascii="Verdana" w:hAnsi="Verdana"/>
          <w:b/>
          <w:i/>
          <w:u w:val="single"/>
        </w:rPr>
        <w:t xml:space="preserve">  :</w:t>
      </w:r>
    </w:p>
    <w:p w:rsidR="004B0195" w:rsidRPr="00E86E24" w:rsidRDefault="004B0195" w:rsidP="004B0195">
      <w:pPr>
        <w:pStyle w:val="ListParagraph"/>
        <w:numPr>
          <w:ilvl w:val="0"/>
          <w:numId w:val="24"/>
        </w:numPr>
        <w:spacing w:after="0" w:line="240" w:lineRule="auto"/>
        <w:jc w:val="both"/>
        <w:rPr>
          <w:sz w:val="24"/>
          <w:szCs w:val="24"/>
        </w:rPr>
      </w:pPr>
      <w:r w:rsidRPr="00E86E24">
        <w:rPr>
          <w:sz w:val="24"/>
          <w:szCs w:val="24"/>
        </w:rPr>
        <w:t>Portal provides details of design patterns meant for tiles, carpets it even allows customer to maintain and create its own copyright design patterns</w:t>
      </w:r>
    </w:p>
    <w:p w:rsidR="009921B7" w:rsidRPr="00962454" w:rsidRDefault="009921B7" w:rsidP="009E2C5C">
      <w:pPr>
        <w:spacing w:after="0" w:line="240" w:lineRule="auto"/>
        <w:rPr>
          <w:rFonts w:ascii="Verdana" w:hAnsi="Verdana"/>
          <w:b/>
          <w:sz w:val="2"/>
          <w:szCs w:val="2"/>
        </w:rPr>
      </w:pPr>
    </w:p>
    <w:p w:rsidR="009E2C5C" w:rsidRPr="00E86E24" w:rsidRDefault="004B0195" w:rsidP="009E2C5C">
      <w:pPr>
        <w:spacing w:after="0" w:line="240" w:lineRule="auto"/>
        <w:rPr>
          <w:sz w:val="24"/>
          <w:szCs w:val="24"/>
        </w:rPr>
      </w:pPr>
      <w:r w:rsidRPr="00294BF5">
        <w:rPr>
          <w:rFonts w:ascii="Verdana" w:hAnsi="Verdana"/>
          <w:b/>
          <w:sz w:val="24"/>
          <w:szCs w:val="24"/>
        </w:rPr>
        <w:t>Tools</w:t>
      </w:r>
      <w:r w:rsidR="009E2C5C" w:rsidRPr="00E86E24">
        <w:rPr>
          <w:rFonts w:ascii="Verdana" w:hAnsi="Verdana"/>
          <w:b/>
          <w:sz w:val="28"/>
          <w:szCs w:val="28"/>
        </w:rPr>
        <w:t>:</w:t>
      </w:r>
      <w:r w:rsidR="00363E5D">
        <w:rPr>
          <w:sz w:val="24"/>
          <w:szCs w:val="24"/>
        </w:rPr>
        <w:t xml:space="preserve"> M</w:t>
      </w:r>
      <w:r w:rsidRPr="00E86E24">
        <w:rPr>
          <w:sz w:val="24"/>
          <w:szCs w:val="24"/>
        </w:rPr>
        <w:t>agento 2.X (E.E/C.E)</w:t>
      </w:r>
      <w:r w:rsidR="009E2C5C" w:rsidRPr="00E86E24">
        <w:rPr>
          <w:sz w:val="24"/>
          <w:szCs w:val="24"/>
        </w:rPr>
        <w:t>,</w:t>
      </w:r>
      <w:r w:rsidR="009921B7" w:rsidRPr="00E86E24">
        <w:rPr>
          <w:sz w:val="24"/>
          <w:szCs w:val="24"/>
        </w:rPr>
        <w:t xml:space="preserve"> </w:t>
      </w:r>
      <w:r w:rsidRPr="00E86E24">
        <w:rPr>
          <w:sz w:val="24"/>
          <w:szCs w:val="24"/>
        </w:rPr>
        <w:t xml:space="preserve">PHP, AWS, NGINX, AJAX, </w:t>
      </w:r>
      <w:r w:rsidR="009921B7" w:rsidRPr="00E86E24">
        <w:rPr>
          <w:sz w:val="24"/>
          <w:szCs w:val="24"/>
        </w:rPr>
        <w:t>Python</w:t>
      </w:r>
      <w:r w:rsidR="006E7665">
        <w:rPr>
          <w:sz w:val="24"/>
          <w:szCs w:val="24"/>
        </w:rPr>
        <w:t>,Docker</w:t>
      </w:r>
      <w:r w:rsidR="009921B7" w:rsidRPr="00E86E24">
        <w:rPr>
          <w:sz w:val="24"/>
          <w:szCs w:val="24"/>
        </w:rPr>
        <w:t>.</w:t>
      </w:r>
      <w:r w:rsidR="003F0305">
        <w:rPr>
          <w:sz w:val="24"/>
          <w:szCs w:val="24"/>
        </w:rPr>
        <w:t xml:space="preserve"> </w:t>
      </w:r>
    </w:p>
    <w:p w:rsidR="00962454" w:rsidRPr="00962454" w:rsidRDefault="00962454" w:rsidP="008B5D4F">
      <w:pPr>
        <w:pBdr>
          <w:bottom w:val="double" w:sz="6" w:space="1" w:color="auto"/>
        </w:pBdr>
        <w:spacing w:after="0" w:line="240" w:lineRule="auto"/>
        <w:rPr>
          <w:rFonts w:ascii="Verdana" w:eastAsia="Times New Roman" w:hAnsi="Verdana" w:cs="Times New Roman"/>
          <w:b/>
          <w:caps/>
          <w:sz w:val="14"/>
          <w:szCs w:val="14"/>
        </w:rPr>
      </w:pPr>
    </w:p>
    <w:p w:rsidR="00C80EC3" w:rsidRPr="00294BF5" w:rsidRDefault="00564F79" w:rsidP="008B5D4F">
      <w:pPr>
        <w:pBdr>
          <w:bottom w:val="double" w:sz="6" w:space="1" w:color="auto"/>
        </w:pBdr>
        <w:spacing w:after="0" w:line="240" w:lineRule="auto"/>
        <w:rPr>
          <w:rFonts w:ascii="Verdana" w:eastAsia="Times New Roman" w:hAnsi="Verdana" w:cs="Times New Roman"/>
          <w:caps/>
          <w:sz w:val="24"/>
          <w:szCs w:val="24"/>
        </w:rPr>
      </w:pPr>
      <w:r>
        <w:rPr>
          <w:rFonts w:ascii="Verdana" w:eastAsia="Times New Roman" w:hAnsi="Verdana" w:cs="Times New Roman"/>
          <w:b/>
          <w:caps/>
          <w:sz w:val="24"/>
          <w:szCs w:val="24"/>
        </w:rPr>
        <w:t>XXXXX</w:t>
      </w:r>
      <w:r w:rsidR="003504C2" w:rsidRPr="00294BF5">
        <w:rPr>
          <w:rFonts w:ascii="Verdana" w:eastAsia="Times New Roman" w:hAnsi="Verdana" w:cs="Times New Roman"/>
          <w:b/>
          <w:caps/>
          <w:sz w:val="24"/>
          <w:szCs w:val="24"/>
        </w:rPr>
        <w:t xml:space="preserve">, </w:t>
      </w:r>
      <w:r w:rsidR="00480C70">
        <w:rPr>
          <w:rFonts w:ascii="Verdana" w:eastAsia="Times New Roman" w:hAnsi="Verdana" w:cs="Times New Roman"/>
          <w:b/>
          <w:caps/>
          <w:sz w:val="24"/>
          <w:szCs w:val="24"/>
        </w:rPr>
        <w:t xml:space="preserve">TECH LEAD </w:t>
      </w:r>
      <w:r w:rsidR="004B0195" w:rsidRPr="00294BF5">
        <w:rPr>
          <w:rFonts w:ascii="Verdana" w:eastAsia="Times New Roman" w:hAnsi="Verdana" w:cs="Times New Roman"/>
          <w:caps/>
          <w:sz w:val="24"/>
          <w:szCs w:val="24"/>
        </w:rPr>
        <w:t>Aug 2016</w:t>
      </w:r>
      <w:r w:rsidR="003504C2" w:rsidRPr="00294BF5">
        <w:rPr>
          <w:rFonts w:ascii="Verdana" w:eastAsia="Times New Roman" w:hAnsi="Verdana" w:cs="Times New Roman"/>
          <w:caps/>
          <w:sz w:val="24"/>
          <w:szCs w:val="24"/>
        </w:rPr>
        <w:t xml:space="preserve"> –</w:t>
      </w:r>
      <w:r w:rsidR="004B0195" w:rsidRPr="00294BF5">
        <w:rPr>
          <w:rFonts w:ascii="Verdana" w:eastAsia="Times New Roman" w:hAnsi="Verdana" w:cs="Times New Roman"/>
          <w:caps/>
          <w:sz w:val="24"/>
          <w:szCs w:val="24"/>
        </w:rPr>
        <w:t xml:space="preserve">Oct </w:t>
      </w:r>
      <w:r w:rsidR="00202194" w:rsidRPr="00294BF5">
        <w:rPr>
          <w:rFonts w:ascii="Verdana" w:eastAsia="Times New Roman" w:hAnsi="Verdana" w:cs="Times New Roman"/>
          <w:caps/>
          <w:sz w:val="24"/>
          <w:szCs w:val="24"/>
        </w:rPr>
        <w:t>’1</w:t>
      </w:r>
      <w:r w:rsidR="004B0195" w:rsidRPr="00294BF5">
        <w:rPr>
          <w:rFonts w:ascii="Verdana" w:eastAsia="Times New Roman" w:hAnsi="Verdana" w:cs="Times New Roman"/>
          <w:caps/>
          <w:sz w:val="24"/>
          <w:szCs w:val="24"/>
        </w:rPr>
        <w:t xml:space="preserve">8 </w:t>
      </w:r>
    </w:p>
    <w:p w:rsidR="000B6C8C" w:rsidRPr="000B6C8C" w:rsidRDefault="000B6C8C" w:rsidP="006E6F5D">
      <w:pPr>
        <w:numPr>
          <w:ilvl w:val="0"/>
          <w:numId w:val="1"/>
        </w:numPr>
        <w:tabs>
          <w:tab w:val="num" w:pos="1080"/>
        </w:tabs>
        <w:spacing w:after="0" w:line="240" w:lineRule="auto"/>
        <w:jc w:val="both"/>
        <w:rPr>
          <w:sz w:val="24"/>
          <w:szCs w:val="24"/>
        </w:rPr>
      </w:pPr>
      <w:r w:rsidRPr="000B6C8C">
        <w:rPr>
          <w:sz w:val="24"/>
          <w:szCs w:val="24"/>
        </w:rPr>
        <w:t>Collaborate with web design and development team to create a new website for the Internal Team, assisting with coding and beta testing.</w:t>
      </w:r>
    </w:p>
    <w:p w:rsidR="000B6C8C" w:rsidRPr="000B6C8C" w:rsidRDefault="000B6C8C" w:rsidP="006E6F5D">
      <w:pPr>
        <w:numPr>
          <w:ilvl w:val="0"/>
          <w:numId w:val="1"/>
        </w:numPr>
        <w:tabs>
          <w:tab w:val="num" w:pos="1080"/>
        </w:tabs>
        <w:spacing w:after="0" w:line="240" w:lineRule="auto"/>
        <w:jc w:val="both"/>
        <w:rPr>
          <w:sz w:val="24"/>
          <w:szCs w:val="24"/>
        </w:rPr>
      </w:pPr>
      <w:r w:rsidRPr="000B6C8C">
        <w:rPr>
          <w:sz w:val="24"/>
          <w:szCs w:val="24"/>
        </w:rPr>
        <w:t>Responsible for performance appraisals, promotion and salary recommendations</w:t>
      </w:r>
    </w:p>
    <w:p w:rsidR="000B6C8C" w:rsidRPr="000B6C8C" w:rsidRDefault="000B6C8C" w:rsidP="006E6F5D">
      <w:pPr>
        <w:numPr>
          <w:ilvl w:val="0"/>
          <w:numId w:val="1"/>
        </w:numPr>
        <w:tabs>
          <w:tab w:val="num" w:pos="1080"/>
        </w:tabs>
        <w:spacing w:after="0" w:line="240" w:lineRule="auto"/>
        <w:jc w:val="both"/>
        <w:rPr>
          <w:sz w:val="24"/>
          <w:szCs w:val="24"/>
        </w:rPr>
      </w:pPr>
      <w:r w:rsidRPr="000B6C8C">
        <w:rPr>
          <w:sz w:val="24"/>
          <w:szCs w:val="24"/>
        </w:rPr>
        <w:t>Created reports to update the company on the team's progress.</w:t>
      </w:r>
    </w:p>
    <w:p w:rsidR="000B6C8C" w:rsidRPr="000B6C8C" w:rsidRDefault="000B6C8C" w:rsidP="006E6F5D">
      <w:pPr>
        <w:numPr>
          <w:ilvl w:val="0"/>
          <w:numId w:val="1"/>
        </w:numPr>
        <w:tabs>
          <w:tab w:val="num" w:pos="1080"/>
        </w:tabs>
        <w:spacing w:after="0" w:line="240" w:lineRule="auto"/>
        <w:jc w:val="both"/>
        <w:rPr>
          <w:sz w:val="24"/>
          <w:szCs w:val="24"/>
        </w:rPr>
      </w:pPr>
      <w:r w:rsidRPr="000B6C8C">
        <w:rPr>
          <w:sz w:val="24"/>
          <w:szCs w:val="24"/>
        </w:rPr>
        <w:t>Developed the technical specifications and worked on the interfaces, data extracts and scrubbing, preparing the final data and helping the internal person to load the data.</w:t>
      </w:r>
    </w:p>
    <w:p w:rsidR="000B6C8C" w:rsidRPr="000B6C8C" w:rsidRDefault="000B6C8C" w:rsidP="006E6F5D">
      <w:pPr>
        <w:numPr>
          <w:ilvl w:val="0"/>
          <w:numId w:val="1"/>
        </w:numPr>
        <w:tabs>
          <w:tab w:val="num" w:pos="1080"/>
        </w:tabs>
        <w:spacing w:after="0" w:line="240" w:lineRule="auto"/>
        <w:jc w:val="both"/>
        <w:rPr>
          <w:sz w:val="24"/>
          <w:szCs w:val="24"/>
        </w:rPr>
      </w:pPr>
      <w:r w:rsidRPr="000B6C8C">
        <w:rPr>
          <w:sz w:val="24"/>
          <w:szCs w:val="24"/>
        </w:rPr>
        <w:t>Ensured that objectives were accomplished in accordance with outlined priorities</w:t>
      </w:r>
    </w:p>
    <w:p w:rsidR="000B6C8C" w:rsidRPr="000B6C8C" w:rsidRDefault="000B6C8C" w:rsidP="006E6F5D">
      <w:pPr>
        <w:numPr>
          <w:ilvl w:val="0"/>
          <w:numId w:val="1"/>
        </w:numPr>
        <w:tabs>
          <w:tab w:val="num" w:pos="1080"/>
        </w:tabs>
        <w:spacing w:after="0" w:line="240" w:lineRule="auto"/>
        <w:jc w:val="both"/>
        <w:rPr>
          <w:sz w:val="24"/>
          <w:szCs w:val="24"/>
        </w:rPr>
      </w:pPr>
      <w:r w:rsidRPr="000B6C8C">
        <w:rPr>
          <w:sz w:val="24"/>
          <w:szCs w:val="24"/>
        </w:rPr>
        <w:t>Performing the responsibilities of implementing and hosting of systems on a web server</w:t>
      </w:r>
    </w:p>
    <w:p w:rsidR="000B6C8C" w:rsidRPr="000B6C8C" w:rsidRDefault="000B6C8C" w:rsidP="006E6F5D">
      <w:pPr>
        <w:numPr>
          <w:ilvl w:val="0"/>
          <w:numId w:val="1"/>
        </w:numPr>
        <w:tabs>
          <w:tab w:val="num" w:pos="1080"/>
        </w:tabs>
        <w:spacing w:after="0" w:line="240" w:lineRule="auto"/>
        <w:jc w:val="both"/>
        <w:rPr>
          <w:sz w:val="24"/>
          <w:szCs w:val="24"/>
        </w:rPr>
      </w:pPr>
      <w:r w:rsidRPr="000B6C8C">
        <w:rPr>
          <w:sz w:val="24"/>
          <w:szCs w:val="24"/>
        </w:rPr>
        <w:t>Work with product owner, architect and other stakeholders to come up with the priority for product backlog.</w:t>
      </w:r>
    </w:p>
    <w:p w:rsidR="000B6C8C" w:rsidRPr="000B6C8C" w:rsidRDefault="000B6C8C" w:rsidP="006E6F5D">
      <w:pPr>
        <w:numPr>
          <w:ilvl w:val="0"/>
          <w:numId w:val="1"/>
        </w:numPr>
        <w:tabs>
          <w:tab w:val="num" w:pos="1080"/>
        </w:tabs>
        <w:spacing w:after="0" w:line="240" w:lineRule="auto"/>
        <w:jc w:val="both"/>
        <w:rPr>
          <w:sz w:val="24"/>
          <w:szCs w:val="24"/>
        </w:rPr>
      </w:pPr>
      <w:r w:rsidRPr="000B6C8C">
        <w:rPr>
          <w:sz w:val="24"/>
          <w:szCs w:val="24"/>
        </w:rPr>
        <w:t>Selecting features, building and optimizing classifiers using machine learning techniques</w:t>
      </w:r>
    </w:p>
    <w:p w:rsidR="000B6C8C" w:rsidRPr="000B6C8C" w:rsidRDefault="000B6C8C" w:rsidP="006E6F5D">
      <w:pPr>
        <w:numPr>
          <w:ilvl w:val="0"/>
          <w:numId w:val="1"/>
        </w:numPr>
        <w:tabs>
          <w:tab w:val="num" w:pos="1080"/>
        </w:tabs>
        <w:spacing w:after="0" w:line="240" w:lineRule="auto"/>
        <w:jc w:val="both"/>
        <w:rPr>
          <w:sz w:val="24"/>
          <w:szCs w:val="24"/>
        </w:rPr>
      </w:pPr>
      <w:r w:rsidRPr="000B6C8C">
        <w:rPr>
          <w:sz w:val="24"/>
          <w:szCs w:val="24"/>
        </w:rPr>
        <w:t>Introduced methodologies and best practices to software development division to enhance product definition and application customization.</w:t>
      </w:r>
    </w:p>
    <w:p w:rsidR="000B6C8C" w:rsidRPr="000B6C8C" w:rsidRDefault="000B6C8C" w:rsidP="006E6F5D">
      <w:pPr>
        <w:numPr>
          <w:ilvl w:val="0"/>
          <w:numId w:val="1"/>
        </w:numPr>
        <w:tabs>
          <w:tab w:val="num" w:pos="1080"/>
        </w:tabs>
        <w:spacing w:after="0" w:line="240" w:lineRule="auto"/>
        <w:jc w:val="both"/>
        <w:rPr>
          <w:sz w:val="24"/>
          <w:szCs w:val="24"/>
        </w:rPr>
      </w:pPr>
      <w:r w:rsidRPr="000B6C8C">
        <w:rPr>
          <w:sz w:val="24"/>
          <w:szCs w:val="24"/>
        </w:rPr>
        <w:t>Evaluated project requirements and specifications and developed software applications that surpassed client expectations.</w:t>
      </w:r>
    </w:p>
    <w:p w:rsidR="000B6C8C" w:rsidRPr="000B6C8C" w:rsidRDefault="000B6C8C" w:rsidP="006E6F5D">
      <w:pPr>
        <w:numPr>
          <w:ilvl w:val="0"/>
          <w:numId w:val="1"/>
        </w:numPr>
        <w:tabs>
          <w:tab w:val="num" w:pos="1080"/>
        </w:tabs>
        <w:spacing w:after="0" w:line="240" w:lineRule="auto"/>
        <w:jc w:val="both"/>
        <w:rPr>
          <w:sz w:val="24"/>
          <w:szCs w:val="24"/>
        </w:rPr>
      </w:pPr>
      <w:r w:rsidRPr="000B6C8C">
        <w:rPr>
          <w:sz w:val="24"/>
          <w:szCs w:val="24"/>
        </w:rPr>
        <w:t>Worked closely with other business analysts, development teams and infrastructure specialists to deliver high availability solutions for mission-critical applications.</w:t>
      </w:r>
    </w:p>
    <w:p w:rsidR="004B0195" w:rsidRDefault="000B6C8C" w:rsidP="006E6F5D">
      <w:pPr>
        <w:numPr>
          <w:ilvl w:val="0"/>
          <w:numId w:val="1"/>
        </w:numPr>
        <w:tabs>
          <w:tab w:val="num" w:pos="1080"/>
        </w:tabs>
        <w:spacing w:after="0" w:line="240" w:lineRule="auto"/>
        <w:jc w:val="both"/>
        <w:rPr>
          <w:sz w:val="24"/>
          <w:szCs w:val="24"/>
        </w:rPr>
      </w:pPr>
      <w:r w:rsidRPr="000B6C8C">
        <w:rPr>
          <w:sz w:val="24"/>
          <w:szCs w:val="24"/>
        </w:rPr>
        <w:t>Trained and mentored junior developers and engineers, teaching skills in Development and working to improve overall team performance.</w:t>
      </w:r>
    </w:p>
    <w:p w:rsidR="00F120F8" w:rsidRPr="000B6C8C" w:rsidRDefault="00F120F8" w:rsidP="00F120F8">
      <w:pPr>
        <w:spacing w:after="0" w:line="240" w:lineRule="auto"/>
        <w:ind w:left="360"/>
        <w:jc w:val="both"/>
        <w:rPr>
          <w:sz w:val="24"/>
          <w:szCs w:val="24"/>
        </w:rPr>
      </w:pPr>
    </w:p>
    <w:p w:rsidR="00FA4021" w:rsidRPr="00962454" w:rsidRDefault="00FA4021" w:rsidP="00FA4021">
      <w:pPr>
        <w:spacing w:after="0" w:line="240" w:lineRule="auto"/>
        <w:jc w:val="both"/>
        <w:rPr>
          <w:rFonts w:ascii="Verdana" w:hAnsi="Verdana"/>
          <w:sz w:val="4"/>
          <w:szCs w:val="4"/>
        </w:rPr>
      </w:pPr>
    </w:p>
    <w:p w:rsidR="00ED1AAB" w:rsidRPr="00E86E24" w:rsidRDefault="004B0195" w:rsidP="00331BB0">
      <w:pPr>
        <w:spacing w:after="0" w:line="240" w:lineRule="auto"/>
        <w:rPr>
          <w:rFonts w:ascii="Verdana" w:hAnsi="Verdana"/>
          <w:sz w:val="28"/>
          <w:szCs w:val="28"/>
        </w:rPr>
        <w:sectPr w:rsidR="00ED1AAB" w:rsidRPr="00E86E24" w:rsidSect="00ED1AAB">
          <w:type w:val="continuous"/>
          <w:pgSz w:w="12240" w:h="15840" w:code="1"/>
          <w:pgMar w:top="432" w:right="432" w:bottom="432" w:left="432" w:header="720" w:footer="720" w:gutter="0"/>
          <w:pgBorders w:offsetFrom="page">
            <w:top w:val="dotted" w:sz="4" w:space="12" w:color="auto"/>
            <w:left w:val="dotted" w:sz="4" w:space="12" w:color="auto"/>
            <w:bottom w:val="dotted" w:sz="4" w:space="12" w:color="auto"/>
            <w:right w:val="dotted" w:sz="4" w:space="12" w:color="auto"/>
          </w:pgBorders>
          <w:cols w:sep="1" w:space="720"/>
          <w:docGrid w:linePitch="360"/>
        </w:sectPr>
      </w:pPr>
      <w:r w:rsidRPr="00294BF5">
        <w:rPr>
          <w:rFonts w:ascii="Verdana" w:hAnsi="Verdana"/>
          <w:b/>
          <w:sz w:val="24"/>
          <w:szCs w:val="24"/>
        </w:rPr>
        <w:t>Tools</w:t>
      </w:r>
      <w:r w:rsidR="003E1351" w:rsidRPr="00E86E24">
        <w:rPr>
          <w:rFonts w:ascii="Verdana" w:hAnsi="Verdana"/>
          <w:b/>
          <w:sz w:val="28"/>
          <w:szCs w:val="28"/>
        </w:rPr>
        <w:t>:</w:t>
      </w:r>
      <w:r w:rsidR="003E1351" w:rsidRPr="00E86E24">
        <w:rPr>
          <w:rFonts w:ascii="Verdana" w:hAnsi="Verdana"/>
          <w:sz w:val="28"/>
          <w:szCs w:val="28"/>
        </w:rPr>
        <w:t xml:space="preserve"> </w:t>
      </w:r>
      <w:r w:rsidRPr="00E86E24">
        <w:rPr>
          <w:sz w:val="24"/>
          <w:szCs w:val="24"/>
        </w:rPr>
        <w:t>Laravel, AWS, Node.js,</w:t>
      </w:r>
      <w:r w:rsidR="00E86E24">
        <w:rPr>
          <w:sz w:val="24"/>
          <w:szCs w:val="24"/>
        </w:rPr>
        <w:t xml:space="preserve"> </w:t>
      </w:r>
      <w:r w:rsidRPr="00E86E24">
        <w:rPr>
          <w:sz w:val="24"/>
          <w:szCs w:val="24"/>
        </w:rPr>
        <w:t>Jquery,</w:t>
      </w:r>
      <w:r w:rsidR="00E86E24">
        <w:rPr>
          <w:sz w:val="24"/>
          <w:szCs w:val="24"/>
        </w:rPr>
        <w:t xml:space="preserve"> </w:t>
      </w:r>
      <w:r w:rsidRPr="00E86E24">
        <w:rPr>
          <w:sz w:val="24"/>
          <w:szCs w:val="24"/>
        </w:rPr>
        <w:t>MongoDB, Ajax,</w:t>
      </w:r>
      <w:r w:rsidR="006A7973" w:rsidRPr="00E86E24">
        <w:rPr>
          <w:sz w:val="24"/>
          <w:szCs w:val="24"/>
        </w:rPr>
        <w:t xml:space="preserve"> Python</w:t>
      </w:r>
      <w:r w:rsidR="00743BAC">
        <w:rPr>
          <w:sz w:val="24"/>
          <w:szCs w:val="24"/>
        </w:rPr>
        <w:t>, Apache</w:t>
      </w:r>
      <w:r w:rsidR="00B631C1">
        <w:rPr>
          <w:sz w:val="24"/>
          <w:szCs w:val="24"/>
        </w:rPr>
        <w:t>,Yolo algorithm</w:t>
      </w:r>
      <w:r w:rsidR="00AB6828">
        <w:rPr>
          <w:sz w:val="24"/>
          <w:szCs w:val="24"/>
        </w:rPr>
        <w:t>,</w:t>
      </w:r>
      <w:r w:rsidR="006A4916">
        <w:rPr>
          <w:sz w:val="24"/>
          <w:szCs w:val="24"/>
        </w:rPr>
        <w:t>K-means</w:t>
      </w:r>
      <w:r w:rsidR="00140727">
        <w:rPr>
          <w:sz w:val="24"/>
          <w:szCs w:val="24"/>
        </w:rPr>
        <w:t xml:space="preserve"> algorithm</w:t>
      </w:r>
    </w:p>
    <w:bookmarkEnd w:id="1"/>
    <w:p w:rsidR="00ED1AAB" w:rsidRPr="00E86E24" w:rsidRDefault="00ED1AAB" w:rsidP="00ED1AAB">
      <w:pPr>
        <w:spacing w:after="0" w:line="240" w:lineRule="auto"/>
        <w:rPr>
          <w:rFonts w:ascii="Verdana" w:hAnsi="Verdana"/>
          <w:caps/>
          <w:color w:val="365F91" w:themeColor="accent1" w:themeShade="BF"/>
          <w:sz w:val="28"/>
          <w:szCs w:val="28"/>
          <w:u w:val="single"/>
        </w:rPr>
        <w:sectPr w:rsidR="00ED1AAB" w:rsidRPr="00E86E24" w:rsidSect="00ED1AAB">
          <w:type w:val="continuous"/>
          <w:pgSz w:w="12240" w:h="15840" w:code="1"/>
          <w:pgMar w:top="432" w:right="432" w:bottom="432" w:left="432" w:header="720" w:footer="720" w:gutter="0"/>
          <w:pgBorders w:offsetFrom="page">
            <w:top w:val="dotted" w:sz="4" w:space="12" w:color="auto"/>
            <w:left w:val="dotted" w:sz="4" w:space="12" w:color="auto"/>
            <w:bottom w:val="dotted" w:sz="4" w:space="12" w:color="auto"/>
            <w:right w:val="dotted" w:sz="4" w:space="12" w:color="auto"/>
          </w:pgBorders>
          <w:cols w:sep="1" w:space="720"/>
          <w:docGrid w:linePitch="360"/>
        </w:sectPr>
      </w:pPr>
    </w:p>
    <w:p w:rsidR="00ED1AAB" w:rsidRPr="00962454" w:rsidRDefault="00ED1AAB" w:rsidP="00ED1AAB">
      <w:pPr>
        <w:pStyle w:val="ListParagraph"/>
        <w:autoSpaceDE w:val="0"/>
        <w:autoSpaceDN w:val="0"/>
        <w:adjustRightInd w:val="0"/>
        <w:spacing w:after="0" w:line="240" w:lineRule="auto"/>
        <w:ind w:left="1080"/>
        <w:rPr>
          <w:rFonts w:ascii="Verdana" w:hAnsi="Verdana"/>
          <w:sz w:val="14"/>
          <w:szCs w:val="14"/>
        </w:rPr>
      </w:pPr>
    </w:p>
    <w:p w:rsidR="00ED1AAB" w:rsidRPr="00294BF5" w:rsidRDefault="00564F79" w:rsidP="00ED1AAB">
      <w:pPr>
        <w:spacing w:after="0" w:line="240" w:lineRule="auto"/>
        <w:rPr>
          <w:sz w:val="24"/>
          <w:szCs w:val="24"/>
        </w:rPr>
      </w:pPr>
      <w:r>
        <w:rPr>
          <w:rFonts w:ascii="Verdana" w:eastAsia="Times New Roman" w:hAnsi="Verdana" w:cs="Times New Roman"/>
          <w:b/>
          <w:caps/>
          <w:sz w:val="24"/>
          <w:szCs w:val="24"/>
        </w:rPr>
        <w:t>XXXXXX</w:t>
      </w:r>
      <w:r w:rsidR="00ED1AAB" w:rsidRPr="00294BF5">
        <w:rPr>
          <w:rFonts w:ascii="Verdana" w:eastAsia="Times New Roman" w:hAnsi="Verdana" w:cs="Times New Roman"/>
          <w:b/>
          <w:caps/>
          <w:sz w:val="24"/>
          <w:szCs w:val="24"/>
        </w:rPr>
        <w:t>:</w:t>
      </w:r>
      <w:r w:rsidR="00480C70">
        <w:rPr>
          <w:rFonts w:ascii="Verdana" w:eastAsia="Times New Roman" w:hAnsi="Verdana" w:cs="Times New Roman"/>
          <w:b/>
          <w:caps/>
          <w:sz w:val="24"/>
          <w:szCs w:val="24"/>
        </w:rPr>
        <w:t xml:space="preserve"> Sr. PHP Developer</w:t>
      </w:r>
      <w:r w:rsidR="00ED1AAB" w:rsidRPr="00294BF5">
        <w:rPr>
          <w:rFonts w:ascii="Verdana" w:eastAsia="Times New Roman" w:hAnsi="Verdana" w:cs="Times New Roman"/>
          <w:b/>
          <w:caps/>
          <w:sz w:val="24"/>
          <w:szCs w:val="24"/>
        </w:rPr>
        <w:t xml:space="preserve">  </w:t>
      </w:r>
      <w:r w:rsidR="004B0195" w:rsidRPr="00294BF5">
        <w:rPr>
          <w:rFonts w:ascii="Verdana" w:hAnsi="Verdana"/>
          <w:sz w:val="24"/>
          <w:szCs w:val="24"/>
        </w:rPr>
        <w:t>Jun</w:t>
      </w:r>
      <w:r w:rsidR="00ED1AAB" w:rsidRPr="00294BF5">
        <w:rPr>
          <w:rFonts w:ascii="Verdana" w:hAnsi="Verdana"/>
          <w:sz w:val="24"/>
          <w:szCs w:val="24"/>
        </w:rPr>
        <w:t xml:space="preserve"> 20</w:t>
      </w:r>
      <w:r w:rsidR="004B0195" w:rsidRPr="00294BF5">
        <w:rPr>
          <w:rFonts w:ascii="Verdana" w:hAnsi="Verdana"/>
          <w:sz w:val="24"/>
          <w:szCs w:val="24"/>
        </w:rPr>
        <w:t>15</w:t>
      </w:r>
      <w:r w:rsidR="00ED1AAB" w:rsidRPr="00294BF5">
        <w:rPr>
          <w:rFonts w:ascii="Verdana" w:hAnsi="Verdana"/>
          <w:sz w:val="24"/>
          <w:szCs w:val="24"/>
        </w:rPr>
        <w:t xml:space="preserve"> – </w:t>
      </w:r>
      <w:r w:rsidR="004B0195" w:rsidRPr="00294BF5">
        <w:rPr>
          <w:rFonts w:ascii="Verdana" w:hAnsi="Verdana"/>
          <w:sz w:val="24"/>
          <w:szCs w:val="24"/>
        </w:rPr>
        <w:t>Aug</w:t>
      </w:r>
      <w:r w:rsidR="00ED1AAB" w:rsidRPr="00294BF5">
        <w:rPr>
          <w:rFonts w:ascii="Verdana" w:hAnsi="Verdana"/>
          <w:sz w:val="24"/>
          <w:szCs w:val="24"/>
        </w:rPr>
        <w:t xml:space="preserve"> 201</w:t>
      </w:r>
      <w:r w:rsidR="004B0195" w:rsidRPr="00294BF5">
        <w:rPr>
          <w:rFonts w:ascii="Verdana" w:hAnsi="Verdana"/>
          <w:sz w:val="24"/>
          <w:szCs w:val="24"/>
        </w:rPr>
        <w:t>6</w:t>
      </w:r>
    </w:p>
    <w:p w:rsidR="00ED1AAB" w:rsidRPr="00C07B80" w:rsidRDefault="00ED1AAB" w:rsidP="00ED1AAB">
      <w:pPr>
        <w:pBdr>
          <w:bottom w:val="double" w:sz="6" w:space="1" w:color="auto"/>
        </w:pBdr>
        <w:spacing w:after="0" w:line="240" w:lineRule="auto"/>
        <w:rPr>
          <w:rFonts w:ascii="Verdana" w:eastAsia="Times New Roman" w:hAnsi="Verdana" w:cs="Times New Roman"/>
          <w:i/>
          <w:sz w:val="2"/>
          <w:szCs w:val="2"/>
        </w:rPr>
      </w:pPr>
    </w:p>
    <w:p w:rsidR="000B6C8C" w:rsidRPr="000B6C8C" w:rsidRDefault="000B6C8C" w:rsidP="006E6F5D">
      <w:pPr>
        <w:numPr>
          <w:ilvl w:val="0"/>
          <w:numId w:val="1"/>
        </w:numPr>
        <w:tabs>
          <w:tab w:val="num" w:pos="1080"/>
        </w:tabs>
        <w:spacing w:after="0" w:line="240" w:lineRule="auto"/>
        <w:jc w:val="both"/>
        <w:rPr>
          <w:sz w:val="24"/>
          <w:szCs w:val="24"/>
        </w:rPr>
      </w:pPr>
      <w:r w:rsidRPr="000B6C8C">
        <w:rPr>
          <w:sz w:val="24"/>
          <w:szCs w:val="24"/>
        </w:rPr>
        <w:t>Developed processes, with cross-functional teams, to deliver improved efficiency and effectiveness.</w:t>
      </w:r>
    </w:p>
    <w:p w:rsidR="000B6C8C" w:rsidRPr="000B6C8C" w:rsidRDefault="000B6C8C" w:rsidP="006E6F5D">
      <w:pPr>
        <w:numPr>
          <w:ilvl w:val="0"/>
          <w:numId w:val="1"/>
        </w:numPr>
        <w:tabs>
          <w:tab w:val="num" w:pos="1080"/>
        </w:tabs>
        <w:spacing w:after="0" w:line="240" w:lineRule="auto"/>
        <w:jc w:val="both"/>
        <w:rPr>
          <w:sz w:val="24"/>
          <w:szCs w:val="24"/>
        </w:rPr>
      </w:pPr>
      <w:r w:rsidRPr="000B6C8C">
        <w:rPr>
          <w:sz w:val="24"/>
          <w:szCs w:val="24"/>
        </w:rPr>
        <w:t>Works with management to create and execute an individual development plan</w:t>
      </w:r>
    </w:p>
    <w:p w:rsidR="000B6C8C" w:rsidRPr="000B6C8C" w:rsidRDefault="000B6C8C" w:rsidP="006E6F5D">
      <w:pPr>
        <w:numPr>
          <w:ilvl w:val="0"/>
          <w:numId w:val="1"/>
        </w:numPr>
        <w:tabs>
          <w:tab w:val="num" w:pos="1080"/>
        </w:tabs>
        <w:spacing w:after="0" w:line="240" w:lineRule="auto"/>
        <w:jc w:val="both"/>
        <w:rPr>
          <w:sz w:val="24"/>
          <w:szCs w:val="24"/>
        </w:rPr>
      </w:pPr>
      <w:r w:rsidRPr="000B6C8C">
        <w:rPr>
          <w:sz w:val="24"/>
          <w:szCs w:val="24"/>
        </w:rPr>
        <w:t>Interaction with the client to understand the requirements</w:t>
      </w:r>
    </w:p>
    <w:p w:rsidR="000B6C8C" w:rsidRPr="000B6C8C" w:rsidRDefault="000B6C8C" w:rsidP="006E6F5D">
      <w:pPr>
        <w:numPr>
          <w:ilvl w:val="0"/>
          <w:numId w:val="1"/>
        </w:numPr>
        <w:tabs>
          <w:tab w:val="num" w:pos="1080"/>
        </w:tabs>
        <w:spacing w:after="0" w:line="240" w:lineRule="auto"/>
        <w:jc w:val="both"/>
        <w:rPr>
          <w:sz w:val="24"/>
          <w:szCs w:val="24"/>
        </w:rPr>
      </w:pPr>
      <w:r w:rsidRPr="000B6C8C">
        <w:rPr>
          <w:sz w:val="24"/>
          <w:szCs w:val="24"/>
        </w:rPr>
        <w:t>Responsible for planning capacity of the team, running planning and task breakdown session</w:t>
      </w:r>
    </w:p>
    <w:p w:rsidR="000B6C8C" w:rsidRPr="000B6C8C" w:rsidRDefault="000B6C8C" w:rsidP="006E6F5D">
      <w:pPr>
        <w:numPr>
          <w:ilvl w:val="0"/>
          <w:numId w:val="1"/>
        </w:numPr>
        <w:tabs>
          <w:tab w:val="num" w:pos="1080"/>
        </w:tabs>
        <w:spacing w:after="0" w:line="240" w:lineRule="auto"/>
        <w:jc w:val="both"/>
        <w:rPr>
          <w:sz w:val="24"/>
          <w:szCs w:val="24"/>
        </w:rPr>
      </w:pPr>
      <w:r w:rsidRPr="000B6C8C">
        <w:rPr>
          <w:sz w:val="24"/>
          <w:szCs w:val="24"/>
        </w:rPr>
        <w:t>Contribute to resolving technical/business logic issues other development teams encountered</w:t>
      </w:r>
    </w:p>
    <w:p w:rsidR="000B6C8C" w:rsidRPr="000B6C8C" w:rsidRDefault="000B6C8C" w:rsidP="006E6F5D">
      <w:pPr>
        <w:numPr>
          <w:ilvl w:val="0"/>
          <w:numId w:val="1"/>
        </w:numPr>
        <w:tabs>
          <w:tab w:val="num" w:pos="1080"/>
        </w:tabs>
        <w:spacing w:after="0" w:line="240" w:lineRule="auto"/>
        <w:jc w:val="both"/>
        <w:rPr>
          <w:sz w:val="24"/>
          <w:szCs w:val="24"/>
        </w:rPr>
      </w:pPr>
      <w:r w:rsidRPr="000B6C8C">
        <w:rPr>
          <w:sz w:val="24"/>
          <w:szCs w:val="24"/>
        </w:rPr>
        <w:t>Collaboration with business and project team to estimate work, and establish project timelines, scopes and deliverables</w:t>
      </w:r>
    </w:p>
    <w:p w:rsidR="000B6C8C" w:rsidRPr="000B6C8C" w:rsidRDefault="000B6C8C" w:rsidP="006E6F5D">
      <w:pPr>
        <w:numPr>
          <w:ilvl w:val="0"/>
          <w:numId w:val="1"/>
        </w:numPr>
        <w:tabs>
          <w:tab w:val="num" w:pos="1080"/>
        </w:tabs>
        <w:spacing w:after="0" w:line="240" w:lineRule="auto"/>
        <w:jc w:val="both"/>
        <w:rPr>
          <w:sz w:val="24"/>
          <w:szCs w:val="24"/>
        </w:rPr>
      </w:pPr>
      <w:r w:rsidRPr="000B6C8C">
        <w:rPr>
          <w:sz w:val="24"/>
          <w:szCs w:val="24"/>
        </w:rPr>
        <w:t>Optimized the website for speed and maintain security best practice.</w:t>
      </w:r>
    </w:p>
    <w:p w:rsidR="000B6C8C" w:rsidRPr="000B6C8C" w:rsidRDefault="000B6C8C" w:rsidP="006E6F5D">
      <w:pPr>
        <w:numPr>
          <w:ilvl w:val="0"/>
          <w:numId w:val="1"/>
        </w:numPr>
        <w:tabs>
          <w:tab w:val="num" w:pos="1080"/>
        </w:tabs>
        <w:spacing w:after="0" w:line="240" w:lineRule="auto"/>
        <w:jc w:val="both"/>
        <w:rPr>
          <w:sz w:val="24"/>
          <w:szCs w:val="24"/>
        </w:rPr>
      </w:pPr>
      <w:r w:rsidRPr="000B6C8C">
        <w:rPr>
          <w:sz w:val="24"/>
          <w:szCs w:val="24"/>
        </w:rPr>
        <w:t xml:space="preserve">Design and creation of architecture and implementation artifacts including high level design document HLD , software detailed design document SDD , </w:t>
      </w:r>
      <w:r w:rsidRPr="00E86E24">
        <w:rPr>
          <w:sz w:val="24"/>
          <w:szCs w:val="24"/>
        </w:rPr>
        <w:t>wireframe</w:t>
      </w:r>
      <w:r w:rsidRPr="000B6C8C">
        <w:rPr>
          <w:sz w:val="24"/>
          <w:szCs w:val="24"/>
        </w:rPr>
        <w:t>, storyboard, sequence diagram and database schema</w:t>
      </w:r>
    </w:p>
    <w:p w:rsidR="000B6C8C" w:rsidRPr="000B6C8C" w:rsidRDefault="000B6C8C" w:rsidP="006E6F5D">
      <w:pPr>
        <w:numPr>
          <w:ilvl w:val="0"/>
          <w:numId w:val="1"/>
        </w:numPr>
        <w:tabs>
          <w:tab w:val="num" w:pos="1080"/>
        </w:tabs>
        <w:spacing w:after="0" w:line="240" w:lineRule="auto"/>
        <w:jc w:val="both"/>
        <w:rPr>
          <w:sz w:val="24"/>
          <w:szCs w:val="24"/>
        </w:rPr>
      </w:pPr>
      <w:r w:rsidRPr="000B6C8C">
        <w:rPr>
          <w:sz w:val="24"/>
          <w:szCs w:val="24"/>
        </w:rPr>
        <w:t>Help develop new algorithms to improve the system’s accuracy</w:t>
      </w:r>
    </w:p>
    <w:p w:rsidR="000B6C8C" w:rsidRPr="000B6C8C" w:rsidRDefault="000B6C8C" w:rsidP="006E6F5D">
      <w:pPr>
        <w:numPr>
          <w:ilvl w:val="0"/>
          <w:numId w:val="1"/>
        </w:numPr>
        <w:tabs>
          <w:tab w:val="num" w:pos="1080"/>
        </w:tabs>
        <w:spacing w:after="0" w:line="240" w:lineRule="auto"/>
        <w:jc w:val="both"/>
        <w:rPr>
          <w:sz w:val="24"/>
          <w:szCs w:val="24"/>
        </w:rPr>
      </w:pPr>
      <w:r w:rsidRPr="000B6C8C">
        <w:rPr>
          <w:sz w:val="24"/>
          <w:szCs w:val="24"/>
        </w:rPr>
        <w:t>Gather and analyze information, design and code data process and build predictive analytical models, formulate and test hypotheses, contribute to the development and communication of recommendations</w:t>
      </w:r>
    </w:p>
    <w:p w:rsidR="000B6C8C" w:rsidRPr="000B6C8C" w:rsidRDefault="000B6C8C" w:rsidP="006E6F5D">
      <w:pPr>
        <w:numPr>
          <w:ilvl w:val="0"/>
          <w:numId w:val="1"/>
        </w:numPr>
        <w:tabs>
          <w:tab w:val="num" w:pos="1080"/>
        </w:tabs>
        <w:spacing w:after="0" w:line="240" w:lineRule="auto"/>
        <w:jc w:val="both"/>
        <w:rPr>
          <w:sz w:val="24"/>
          <w:szCs w:val="24"/>
        </w:rPr>
      </w:pPr>
      <w:r w:rsidRPr="000B6C8C">
        <w:rPr>
          <w:sz w:val="24"/>
          <w:szCs w:val="24"/>
        </w:rPr>
        <w:t>Selecting features, building and optimizing classifiers using machine learning techniques</w:t>
      </w:r>
    </w:p>
    <w:p w:rsidR="000B6C8C" w:rsidRPr="000B6C8C" w:rsidRDefault="000B6C8C" w:rsidP="006E6F5D">
      <w:pPr>
        <w:numPr>
          <w:ilvl w:val="0"/>
          <w:numId w:val="1"/>
        </w:numPr>
        <w:tabs>
          <w:tab w:val="num" w:pos="1080"/>
        </w:tabs>
        <w:spacing w:after="0" w:line="240" w:lineRule="auto"/>
        <w:jc w:val="both"/>
        <w:rPr>
          <w:sz w:val="24"/>
          <w:szCs w:val="24"/>
        </w:rPr>
      </w:pPr>
      <w:r w:rsidRPr="000B6C8C">
        <w:rPr>
          <w:sz w:val="24"/>
          <w:szCs w:val="24"/>
        </w:rPr>
        <w:t>Designed and executed security measures such as firewalls and encryption.</w:t>
      </w:r>
    </w:p>
    <w:p w:rsidR="000B6C8C" w:rsidRPr="000B6C8C" w:rsidRDefault="000B6C8C" w:rsidP="006E6F5D">
      <w:pPr>
        <w:numPr>
          <w:ilvl w:val="0"/>
          <w:numId w:val="1"/>
        </w:numPr>
        <w:tabs>
          <w:tab w:val="num" w:pos="1080"/>
        </w:tabs>
        <w:spacing w:after="0" w:line="240" w:lineRule="auto"/>
        <w:jc w:val="both"/>
        <w:rPr>
          <w:sz w:val="24"/>
          <w:szCs w:val="24"/>
        </w:rPr>
      </w:pPr>
      <w:r w:rsidRPr="000B6C8C">
        <w:rPr>
          <w:sz w:val="24"/>
          <w:szCs w:val="24"/>
        </w:rPr>
        <w:t>Conducted unit testing to deliver optimal browser functionality.</w:t>
      </w:r>
    </w:p>
    <w:p w:rsidR="000B6C8C" w:rsidRPr="000B6C8C" w:rsidRDefault="000B6C8C" w:rsidP="006E6F5D">
      <w:pPr>
        <w:numPr>
          <w:ilvl w:val="0"/>
          <w:numId w:val="1"/>
        </w:numPr>
        <w:tabs>
          <w:tab w:val="num" w:pos="1080"/>
        </w:tabs>
        <w:spacing w:after="0" w:line="240" w:lineRule="auto"/>
        <w:jc w:val="both"/>
        <w:rPr>
          <w:sz w:val="24"/>
          <w:szCs w:val="24"/>
        </w:rPr>
      </w:pPr>
      <w:r w:rsidRPr="000B6C8C">
        <w:rPr>
          <w:sz w:val="24"/>
          <w:szCs w:val="24"/>
        </w:rPr>
        <w:t>Reviewed code to validate structures, assess security and verify browser, device and operating system compatibility.</w:t>
      </w:r>
    </w:p>
    <w:p w:rsidR="000B6C8C" w:rsidRPr="000B6C8C" w:rsidRDefault="000B6C8C" w:rsidP="006E6F5D">
      <w:pPr>
        <w:numPr>
          <w:ilvl w:val="0"/>
          <w:numId w:val="1"/>
        </w:numPr>
        <w:tabs>
          <w:tab w:val="num" w:pos="1080"/>
        </w:tabs>
        <w:spacing w:after="0" w:line="240" w:lineRule="auto"/>
        <w:jc w:val="both"/>
        <w:rPr>
          <w:sz w:val="24"/>
          <w:szCs w:val="24"/>
        </w:rPr>
      </w:pPr>
      <w:r w:rsidRPr="000B6C8C">
        <w:rPr>
          <w:sz w:val="24"/>
          <w:szCs w:val="24"/>
        </w:rPr>
        <w:t>Provided ongoing efficiency and security maintenance and patching on website interface to maintain viability after launch.</w:t>
      </w:r>
    </w:p>
    <w:p w:rsidR="000B6C8C" w:rsidRPr="000B6C8C" w:rsidRDefault="000B6C8C" w:rsidP="006E6F5D">
      <w:pPr>
        <w:numPr>
          <w:ilvl w:val="0"/>
          <w:numId w:val="1"/>
        </w:numPr>
        <w:tabs>
          <w:tab w:val="num" w:pos="1080"/>
        </w:tabs>
        <w:spacing w:after="0" w:line="240" w:lineRule="auto"/>
        <w:jc w:val="both"/>
        <w:rPr>
          <w:sz w:val="24"/>
          <w:szCs w:val="24"/>
        </w:rPr>
      </w:pPr>
      <w:r w:rsidRPr="000B6C8C">
        <w:rPr>
          <w:sz w:val="24"/>
          <w:szCs w:val="24"/>
        </w:rPr>
        <w:t>Designed, developed and implemented software applications for website based on analyzed requirements and understanding of industry technical standards.</w:t>
      </w:r>
    </w:p>
    <w:p w:rsidR="00ED1AAB" w:rsidRPr="00962454" w:rsidRDefault="00ED1AAB" w:rsidP="000B6C8C">
      <w:pPr>
        <w:pStyle w:val="ListParagraph"/>
        <w:spacing w:after="0" w:line="240" w:lineRule="auto"/>
        <w:ind w:left="1080"/>
        <w:jc w:val="both"/>
        <w:rPr>
          <w:sz w:val="4"/>
          <w:szCs w:val="4"/>
        </w:rPr>
      </w:pPr>
    </w:p>
    <w:p w:rsidR="00ED1AAB" w:rsidRPr="00E86E24" w:rsidRDefault="004B0195" w:rsidP="00ED1AAB">
      <w:pPr>
        <w:spacing w:after="0" w:line="240" w:lineRule="auto"/>
        <w:rPr>
          <w:rFonts w:ascii="Verdana" w:hAnsi="Verdana"/>
          <w:sz w:val="28"/>
          <w:szCs w:val="28"/>
        </w:rPr>
      </w:pPr>
      <w:r w:rsidRPr="00294BF5">
        <w:rPr>
          <w:rFonts w:ascii="Verdana" w:hAnsi="Verdana"/>
          <w:b/>
          <w:sz w:val="24"/>
          <w:szCs w:val="24"/>
        </w:rPr>
        <w:t>Tools</w:t>
      </w:r>
      <w:r w:rsidR="00ED1AAB" w:rsidRPr="00E86E24">
        <w:rPr>
          <w:rFonts w:ascii="Verdana" w:hAnsi="Verdana"/>
          <w:b/>
          <w:sz w:val="28"/>
          <w:szCs w:val="28"/>
        </w:rPr>
        <w:t>:</w:t>
      </w:r>
      <w:r w:rsidR="00ED1AAB" w:rsidRPr="00E86E24">
        <w:rPr>
          <w:rFonts w:ascii="Verdana" w:hAnsi="Verdana"/>
          <w:sz w:val="28"/>
          <w:szCs w:val="28"/>
        </w:rPr>
        <w:t xml:space="preserve"> </w:t>
      </w:r>
      <w:r w:rsidRPr="00E86E24">
        <w:rPr>
          <w:sz w:val="24"/>
          <w:szCs w:val="24"/>
        </w:rPr>
        <w:t>cakePHP, Jquery, Ajax, MYSQL,AWS, Laravel, R, Mongodb, Python, ML</w:t>
      </w:r>
      <w:r w:rsidR="00743BAC">
        <w:rPr>
          <w:sz w:val="24"/>
          <w:szCs w:val="24"/>
        </w:rPr>
        <w:t>, Apache</w:t>
      </w:r>
      <w:r w:rsidR="00F320F0">
        <w:rPr>
          <w:sz w:val="24"/>
          <w:szCs w:val="24"/>
        </w:rPr>
        <w:t>,Multi Linear Regression</w:t>
      </w:r>
    </w:p>
    <w:p w:rsidR="003544A7" w:rsidRPr="003544A7" w:rsidRDefault="003544A7" w:rsidP="00ED1AAB">
      <w:pPr>
        <w:pBdr>
          <w:bottom w:val="double" w:sz="6" w:space="1" w:color="auto"/>
        </w:pBdr>
        <w:spacing w:after="0" w:line="240" w:lineRule="auto"/>
        <w:rPr>
          <w:rFonts w:ascii="Verdana" w:eastAsia="Times New Roman" w:hAnsi="Verdana" w:cs="Times New Roman"/>
          <w:b/>
          <w:caps/>
          <w:sz w:val="14"/>
          <w:szCs w:val="14"/>
        </w:rPr>
      </w:pPr>
    </w:p>
    <w:p w:rsidR="00ED1AAB" w:rsidRPr="00294BF5" w:rsidRDefault="00564F79" w:rsidP="00ED1AAB">
      <w:pPr>
        <w:pBdr>
          <w:bottom w:val="double" w:sz="6" w:space="1" w:color="auto"/>
        </w:pBdr>
        <w:spacing w:after="0" w:line="240" w:lineRule="auto"/>
        <w:rPr>
          <w:rFonts w:ascii="Verdana" w:eastAsia="Times New Roman" w:hAnsi="Verdana" w:cs="Times New Roman"/>
          <w:i/>
          <w:sz w:val="24"/>
          <w:szCs w:val="24"/>
        </w:rPr>
      </w:pPr>
      <w:r>
        <w:rPr>
          <w:rFonts w:ascii="Verdana" w:eastAsia="Times New Roman" w:hAnsi="Verdana" w:cs="Times New Roman"/>
          <w:b/>
          <w:caps/>
          <w:sz w:val="24"/>
          <w:szCs w:val="24"/>
        </w:rPr>
        <w:t>XXXXXXX</w:t>
      </w:r>
      <w:r w:rsidR="00ED1AAB" w:rsidRPr="00294BF5">
        <w:rPr>
          <w:rFonts w:ascii="Verdana" w:eastAsia="Times New Roman" w:hAnsi="Verdana" w:cs="Times New Roman"/>
          <w:b/>
          <w:caps/>
          <w:sz w:val="24"/>
          <w:szCs w:val="24"/>
        </w:rPr>
        <w:t>:</w:t>
      </w:r>
      <w:r w:rsidR="00480C70">
        <w:rPr>
          <w:rFonts w:ascii="Verdana" w:eastAsia="Times New Roman" w:hAnsi="Verdana" w:cs="Times New Roman"/>
          <w:b/>
          <w:caps/>
          <w:sz w:val="24"/>
          <w:szCs w:val="24"/>
        </w:rPr>
        <w:t xml:space="preserve"> Sr. PHP Developer </w:t>
      </w:r>
      <w:r w:rsidR="00AE57CB" w:rsidRPr="00294BF5">
        <w:rPr>
          <w:rFonts w:ascii="Verdana" w:eastAsia="Times New Roman" w:hAnsi="Verdana" w:cs="Times New Roman"/>
          <w:b/>
          <w:caps/>
          <w:sz w:val="24"/>
          <w:szCs w:val="24"/>
        </w:rPr>
        <w:t xml:space="preserve"> </w:t>
      </w:r>
      <w:r w:rsidR="00AE57CB" w:rsidRPr="00294BF5">
        <w:rPr>
          <w:rFonts w:ascii="Verdana" w:eastAsia="Times New Roman" w:hAnsi="Verdana" w:cs="Times New Roman"/>
          <w:i/>
          <w:sz w:val="24"/>
          <w:szCs w:val="24"/>
        </w:rPr>
        <w:t>Aug 2011 – May</w:t>
      </w:r>
      <w:r w:rsidR="00ED1AAB" w:rsidRPr="00294BF5">
        <w:rPr>
          <w:rFonts w:ascii="Verdana" w:eastAsia="Times New Roman" w:hAnsi="Verdana" w:cs="Times New Roman"/>
          <w:i/>
          <w:sz w:val="24"/>
          <w:szCs w:val="24"/>
        </w:rPr>
        <w:t xml:space="preserve"> 20</w:t>
      </w:r>
      <w:r w:rsidR="00AE57CB" w:rsidRPr="00294BF5">
        <w:rPr>
          <w:rFonts w:ascii="Verdana" w:eastAsia="Times New Roman" w:hAnsi="Verdana" w:cs="Times New Roman"/>
          <w:i/>
          <w:sz w:val="24"/>
          <w:szCs w:val="24"/>
        </w:rPr>
        <w:t>15</w:t>
      </w:r>
    </w:p>
    <w:p w:rsidR="004D5F2D" w:rsidRPr="004D5F2D" w:rsidRDefault="004D5F2D" w:rsidP="004D5F2D">
      <w:pPr>
        <w:numPr>
          <w:ilvl w:val="0"/>
          <w:numId w:val="1"/>
        </w:numPr>
        <w:tabs>
          <w:tab w:val="num" w:pos="1080"/>
        </w:tabs>
        <w:spacing w:after="0" w:line="240" w:lineRule="auto"/>
        <w:jc w:val="both"/>
        <w:rPr>
          <w:sz w:val="24"/>
          <w:szCs w:val="24"/>
        </w:rPr>
      </w:pPr>
      <w:r w:rsidRPr="004D5F2D">
        <w:rPr>
          <w:sz w:val="24"/>
          <w:szCs w:val="24"/>
        </w:rPr>
        <w:t>Developed processes, with cross-functional teams, to deliver improved efficiency and effectiveness.</w:t>
      </w:r>
    </w:p>
    <w:p w:rsidR="004D5F2D" w:rsidRPr="004D5F2D" w:rsidRDefault="004D5F2D" w:rsidP="004D5F2D">
      <w:pPr>
        <w:numPr>
          <w:ilvl w:val="0"/>
          <w:numId w:val="1"/>
        </w:numPr>
        <w:tabs>
          <w:tab w:val="num" w:pos="1080"/>
        </w:tabs>
        <w:spacing w:after="0" w:line="240" w:lineRule="auto"/>
        <w:jc w:val="both"/>
        <w:rPr>
          <w:sz w:val="24"/>
          <w:szCs w:val="24"/>
        </w:rPr>
      </w:pPr>
      <w:r w:rsidRPr="004D5F2D">
        <w:rPr>
          <w:sz w:val="24"/>
          <w:szCs w:val="24"/>
        </w:rPr>
        <w:t>Direct and participate with team members in the analysis, development and delivery of all support and project work for assigned application(s)</w:t>
      </w:r>
    </w:p>
    <w:p w:rsidR="004D5F2D" w:rsidRPr="004D5F2D" w:rsidRDefault="004D5F2D" w:rsidP="004D5F2D">
      <w:pPr>
        <w:numPr>
          <w:ilvl w:val="0"/>
          <w:numId w:val="1"/>
        </w:numPr>
        <w:tabs>
          <w:tab w:val="num" w:pos="1080"/>
        </w:tabs>
        <w:spacing w:after="0" w:line="240" w:lineRule="auto"/>
        <w:jc w:val="both"/>
        <w:rPr>
          <w:sz w:val="24"/>
          <w:szCs w:val="24"/>
        </w:rPr>
      </w:pPr>
      <w:r w:rsidRPr="004D5F2D">
        <w:rPr>
          <w:sz w:val="24"/>
          <w:szCs w:val="24"/>
        </w:rPr>
        <w:t>Follow established SDLC process for code development through code release and support</w:t>
      </w:r>
    </w:p>
    <w:p w:rsidR="004D5F2D" w:rsidRPr="004D5F2D" w:rsidRDefault="004D5F2D" w:rsidP="004D5F2D">
      <w:pPr>
        <w:numPr>
          <w:ilvl w:val="0"/>
          <w:numId w:val="1"/>
        </w:numPr>
        <w:tabs>
          <w:tab w:val="num" w:pos="1080"/>
        </w:tabs>
        <w:spacing w:after="0" w:line="240" w:lineRule="auto"/>
        <w:jc w:val="both"/>
        <w:rPr>
          <w:sz w:val="24"/>
          <w:szCs w:val="24"/>
        </w:rPr>
      </w:pPr>
      <w:r w:rsidRPr="004D5F2D">
        <w:rPr>
          <w:sz w:val="24"/>
          <w:szCs w:val="24"/>
        </w:rPr>
        <w:t>Developed a scalable website to parse and manage ARF-8 format emails.</w:t>
      </w:r>
    </w:p>
    <w:p w:rsidR="004D5F2D" w:rsidRPr="004D5F2D" w:rsidRDefault="004D5F2D" w:rsidP="004D5F2D">
      <w:pPr>
        <w:numPr>
          <w:ilvl w:val="0"/>
          <w:numId w:val="1"/>
        </w:numPr>
        <w:tabs>
          <w:tab w:val="num" w:pos="1080"/>
        </w:tabs>
        <w:spacing w:after="0" w:line="240" w:lineRule="auto"/>
        <w:jc w:val="both"/>
        <w:rPr>
          <w:sz w:val="24"/>
          <w:szCs w:val="24"/>
        </w:rPr>
      </w:pPr>
      <w:r w:rsidRPr="004D5F2D">
        <w:rPr>
          <w:sz w:val="24"/>
          <w:szCs w:val="24"/>
        </w:rPr>
        <w:t>Building the Applications to monitor the transactions on day to day basis, automatically raise the alerts in-case of any discrepancy &amp; create &amp; send daily/weekly/monthly MIS reports.</w:t>
      </w:r>
    </w:p>
    <w:p w:rsidR="004D5F2D" w:rsidRPr="004D5F2D" w:rsidRDefault="004D5F2D" w:rsidP="004D5F2D">
      <w:pPr>
        <w:numPr>
          <w:ilvl w:val="0"/>
          <w:numId w:val="1"/>
        </w:numPr>
        <w:tabs>
          <w:tab w:val="num" w:pos="1080"/>
        </w:tabs>
        <w:spacing w:after="0" w:line="240" w:lineRule="auto"/>
        <w:jc w:val="both"/>
        <w:rPr>
          <w:sz w:val="24"/>
          <w:szCs w:val="24"/>
        </w:rPr>
      </w:pPr>
      <w:r w:rsidRPr="004D5F2D">
        <w:rPr>
          <w:sz w:val="24"/>
          <w:szCs w:val="24"/>
        </w:rPr>
        <w:t>Developed various applications for customer support team for helping them to resolve customer queries very efficiently.</w:t>
      </w:r>
    </w:p>
    <w:p w:rsidR="004D5F2D" w:rsidRPr="004D5F2D" w:rsidRDefault="004D5F2D" w:rsidP="004D5F2D">
      <w:pPr>
        <w:numPr>
          <w:ilvl w:val="0"/>
          <w:numId w:val="1"/>
        </w:numPr>
        <w:tabs>
          <w:tab w:val="num" w:pos="1080"/>
        </w:tabs>
        <w:spacing w:after="0" w:line="240" w:lineRule="auto"/>
        <w:jc w:val="both"/>
        <w:rPr>
          <w:sz w:val="24"/>
          <w:szCs w:val="24"/>
        </w:rPr>
      </w:pPr>
      <w:r w:rsidRPr="004D5F2D">
        <w:rPr>
          <w:sz w:val="24"/>
          <w:szCs w:val="24"/>
        </w:rPr>
        <w:t>Automated various business processes related to email platform like email migration from other service providers.</w:t>
      </w:r>
    </w:p>
    <w:p w:rsidR="004D5F2D" w:rsidRPr="004D5F2D" w:rsidRDefault="004D5F2D" w:rsidP="004D5F2D">
      <w:pPr>
        <w:numPr>
          <w:ilvl w:val="0"/>
          <w:numId w:val="1"/>
        </w:numPr>
        <w:tabs>
          <w:tab w:val="num" w:pos="1080"/>
        </w:tabs>
        <w:spacing w:after="0" w:line="240" w:lineRule="auto"/>
        <w:jc w:val="both"/>
        <w:rPr>
          <w:sz w:val="24"/>
          <w:szCs w:val="24"/>
        </w:rPr>
      </w:pPr>
      <w:r w:rsidRPr="004D5F2D">
        <w:rPr>
          <w:sz w:val="24"/>
          <w:szCs w:val="24"/>
        </w:rPr>
        <w:t>Performed regression and system-level testing to verify software quality and function prior to release.</w:t>
      </w:r>
    </w:p>
    <w:p w:rsidR="004D5F2D" w:rsidRPr="004D5F2D" w:rsidRDefault="004D5F2D" w:rsidP="004D5F2D">
      <w:pPr>
        <w:numPr>
          <w:ilvl w:val="0"/>
          <w:numId w:val="1"/>
        </w:numPr>
        <w:tabs>
          <w:tab w:val="num" w:pos="1080"/>
        </w:tabs>
        <w:spacing w:after="0" w:line="240" w:lineRule="auto"/>
        <w:jc w:val="both"/>
        <w:rPr>
          <w:sz w:val="24"/>
          <w:szCs w:val="24"/>
        </w:rPr>
      </w:pPr>
      <w:r w:rsidRPr="004D5F2D">
        <w:rPr>
          <w:sz w:val="24"/>
          <w:szCs w:val="24"/>
        </w:rPr>
        <w:t>Collaborated with developers and performance engineers to enhance supportability and identify performance bottlenecks.</w:t>
      </w:r>
    </w:p>
    <w:p w:rsidR="004D5F2D" w:rsidRDefault="004D5F2D" w:rsidP="004D5F2D">
      <w:pPr>
        <w:numPr>
          <w:ilvl w:val="0"/>
          <w:numId w:val="1"/>
        </w:numPr>
        <w:tabs>
          <w:tab w:val="num" w:pos="1080"/>
        </w:tabs>
        <w:spacing w:after="0" w:line="240" w:lineRule="auto"/>
        <w:jc w:val="both"/>
        <w:rPr>
          <w:sz w:val="24"/>
          <w:szCs w:val="24"/>
        </w:rPr>
      </w:pPr>
      <w:r w:rsidRPr="004D5F2D">
        <w:rPr>
          <w:sz w:val="24"/>
          <w:szCs w:val="24"/>
        </w:rPr>
        <w:t>Monitored ongoing operation of assigned programs and responded to problems by diagnosing and correcting logic and coding errors.</w:t>
      </w:r>
    </w:p>
    <w:p w:rsidR="003544A7" w:rsidRPr="000B6C8C" w:rsidRDefault="003544A7" w:rsidP="003544A7">
      <w:pPr>
        <w:numPr>
          <w:ilvl w:val="0"/>
          <w:numId w:val="1"/>
        </w:numPr>
        <w:tabs>
          <w:tab w:val="num" w:pos="1080"/>
        </w:tabs>
        <w:spacing w:after="0" w:line="240" w:lineRule="auto"/>
        <w:jc w:val="both"/>
        <w:rPr>
          <w:sz w:val="24"/>
          <w:szCs w:val="24"/>
        </w:rPr>
      </w:pPr>
      <w:r w:rsidRPr="000B6C8C">
        <w:rPr>
          <w:sz w:val="24"/>
          <w:szCs w:val="24"/>
        </w:rPr>
        <w:t>Planned and engineered RESTful web services to manipulate dynamic datasets.</w:t>
      </w:r>
    </w:p>
    <w:p w:rsidR="003544A7" w:rsidRPr="000B6C8C" w:rsidRDefault="003544A7" w:rsidP="003544A7">
      <w:pPr>
        <w:numPr>
          <w:ilvl w:val="0"/>
          <w:numId w:val="1"/>
        </w:numPr>
        <w:tabs>
          <w:tab w:val="num" w:pos="1080"/>
        </w:tabs>
        <w:spacing w:after="0" w:line="240" w:lineRule="auto"/>
        <w:jc w:val="both"/>
        <w:rPr>
          <w:sz w:val="24"/>
          <w:szCs w:val="24"/>
        </w:rPr>
      </w:pPr>
      <w:r w:rsidRPr="000B6C8C">
        <w:rPr>
          <w:sz w:val="24"/>
          <w:szCs w:val="24"/>
        </w:rPr>
        <w:t>Created powerful Content Management Systems to serve as interface for client.</w:t>
      </w:r>
    </w:p>
    <w:p w:rsidR="003544A7" w:rsidRPr="004D5F2D" w:rsidRDefault="003544A7" w:rsidP="003544A7">
      <w:pPr>
        <w:spacing w:after="0" w:line="240" w:lineRule="auto"/>
        <w:ind w:left="360"/>
        <w:jc w:val="both"/>
        <w:rPr>
          <w:sz w:val="2"/>
          <w:szCs w:val="2"/>
        </w:rPr>
      </w:pPr>
    </w:p>
    <w:p w:rsidR="00ED1AAB" w:rsidRPr="0002639E" w:rsidRDefault="00ED1AAB" w:rsidP="00ED1AAB">
      <w:pPr>
        <w:spacing w:after="0" w:line="240" w:lineRule="auto"/>
        <w:rPr>
          <w:rFonts w:ascii="Verdana" w:hAnsi="Verdana"/>
          <w:caps/>
          <w:color w:val="365F91" w:themeColor="accent1" w:themeShade="BF"/>
          <w:u w:val="single"/>
        </w:rPr>
      </w:pPr>
      <w:r w:rsidRPr="0002639E">
        <w:rPr>
          <w:rFonts w:ascii="Verdana" w:hAnsi="Verdana"/>
          <w:caps/>
          <w:color w:val="365F91" w:themeColor="accent1" w:themeShade="BF"/>
          <w:u w:val="single"/>
        </w:rPr>
        <w:t xml:space="preserve">PROJECTS: </w:t>
      </w:r>
    </w:p>
    <w:p w:rsidR="00332E61" w:rsidRPr="0002639E" w:rsidRDefault="00332E61" w:rsidP="00ED1AAB">
      <w:pPr>
        <w:spacing w:after="0" w:line="240" w:lineRule="auto"/>
        <w:rPr>
          <w:rFonts w:ascii="Verdana" w:hAnsi="Verdana"/>
          <w:caps/>
          <w:color w:val="365F91" w:themeColor="accent1" w:themeShade="BF"/>
          <w:sz w:val="4"/>
          <w:szCs w:val="4"/>
          <w:u w:val="single"/>
        </w:rPr>
      </w:pPr>
    </w:p>
    <w:p w:rsidR="00AE57CB" w:rsidRPr="0002639E" w:rsidRDefault="00AE57CB" w:rsidP="00ED1AAB">
      <w:pPr>
        <w:pStyle w:val="ListParagraph"/>
        <w:numPr>
          <w:ilvl w:val="0"/>
          <w:numId w:val="12"/>
        </w:numPr>
        <w:spacing w:after="0" w:line="240" w:lineRule="auto"/>
        <w:jc w:val="both"/>
        <w:rPr>
          <w:rFonts w:ascii="Verdana" w:hAnsi="Verdana"/>
          <w:b/>
          <w:i/>
          <w:sz w:val="20"/>
          <w:szCs w:val="20"/>
        </w:rPr>
      </w:pPr>
      <w:r w:rsidRPr="0002639E">
        <w:rPr>
          <w:rFonts w:ascii="Verdana" w:hAnsi="Verdana"/>
          <w:b/>
          <w:i/>
          <w:sz w:val="20"/>
          <w:szCs w:val="20"/>
        </w:rPr>
        <w:t>Abuse Desk</w:t>
      </w:r>
    </w:p>
    <w:p w:rsidR="00ED1AAB" w:rsidRPr="00E86E24" w:rsidRDefault="00564F79" w:rsidP="00ED1AAB">
      <w:pPr>
        <w:pStyle w:val="ListParagraph"/>
        <w:numPr>
          <w:ilvl w:val="0"/>
          <w:numId w:val="12"/>
        </w:numPr>
        <w:spacing w:after="0" w:line="240" w:lineRule="auto"/>
        <w:jc w:val="both"/>
        <w:rPr>
          <w:rFonts w:ascii="Verdana" w:hAnsi="Verdana"/>
          <w:b/>
          <w:i/>
          <w:sz w:val="28"/>
          <w:szCs w:val="28"/>
        </w:rPr>
      </w:pPr>
      <w:r>
        <w:rPr>
          <w:rFonts w:ascii="Verdana" w:hAnsi="Verdana"/>
          <w:b/>
          <w:i/>
          <w:sz w:val="20"/>
          <w:szCs w:val="20"/>
        </w:rPr>
        <w:t>Xxxx</w:t>
      </w:r>
      <w:r w:rsidR="00AE57CB" w:rsidRPr="0002639E">
        <w:rPr>
          <w:rFonts w:ascii="Verdana" w:hAnsi="Verdana"/>
          <w:b/>
          <w:i/>
          <w:sz w:val="20"/>
          <w:szCs w:val="20"/>
        </w:rPr>
        <w:t xml:space="preserve"> Admin Panel</w:t>
      </w:r>
      <w:r w:rsidR="00ED1AAB" w:rsidRPr="00E86E24">
        <w:rPr>
          <w:rFonts w:ascii="Verdana" w:hAnsi="Verdana"/>
          <w:b/>
          <w:i/>
          <w:sz w:val="28"/>
          <w:szCs w:val="28"/>
        </w:rPr>
        <w:t xml:space="preserve"> </w:t>
      </w:r>
    </w:p>
    <w:p w:rsidR="00ED1AAB" w:rsidRPr="0002639E" w:rsidRDefault="00ED1AAB" w:rsidP="00ED1AAB">
      <w:pPr>
        <w:spacing w:after="0" w:line="240" w:lineRule="auto"/>
        <w:jc w:val="both"/>
        <w:rPr>
          <w:rFonts w:ascii="Verdana" w:hAnsi="Verdana"/>
          <w:sz w:val="4"/>
          <w:szCs w:val="4"/>
        </w:rPr>
      </w:pPr>
    </w:p>
    <w:p w:rsidR="00AE57CB" w:rsidRPr="0002639E" w:rsidRDefault="00AE57CB" w:rsidP="00AE57CB">
      <w:pPr>
        <w:spacing w:after="0" w:line="240" w:lineRule="auto"/>
      </w:pPr>
      <w:r w:rsidRPr="0002639E">
        <w:rPr>
          <w:rFonts w:ascii="Verdana" w:hAnsi="Verdana"/>
          <w:b/>
        </w:rPr>
        <w:t>Tools:</w:t>
      </w:r>
      <w:r w:rsidRPr="0002639E">
        <w:rPr>
          <w:rFonts w:ascii="Verdana" w:hAnsi="Verdana"/>
        </w:rPr>
        <w:t xml:space="preserve"> </w:t>
      </w:r>
      <w:r w:rsidRPr="0002639E">
        <w:t>PHP, Jquery, ORACLE, MEMCACHE, Hypertable,Python, Redis</w:t>
      </w:r>
      <w:r w:rsidR="00743BAC">
        <w:t>, Apache</w:t>
      </w:r>
      <w:r w:rsidR="00FF79A8">
        <w:rPr>
          <w:sz w:val="24"/>
          <w:szCs w:val="24"/>
        </w:rPr>
        <w:t>,Multi Linear Regression,Logistic Regression</w:t>
      </w:r>
    </w:p>
    <w:p w:rsidR="00ED1AAB" w:rsidRPr="0002639E" w:rsidRDefault="00ED1AAB" w:rsidP="00ED1AAB">
      <w:pPr>
        <w:spacing w:after="0" w:line="240" w:lineRule="auto"/>
        <w:jc w:val="both"/>
        <w:rPr>
          <w:rFonts w:ascii="Verdana" w:eastAsia="Times New Roman" w:hAnsi="Verdana" w:cs="Times New Roman"/>
          <w:b/>
          <w:caps/>
          <w:sz w:val="14"/>
          <w:szCs w:val="14"/>
        </w:rPr>
      </w:pPr>
    </w:p>
    <w:p w:rsidR="00ED1AAB" w:rsidRPr="0002639E" w:rsidRDefault="00564F79" w:rsidP="00ED1AAB">
      <w:pPr>
        <w:pBdr>
          <w:bottom w:val="double" w:sz="6" w:space="0" w:color="auto"/>
        </w:pBdr>
        <w:spacing w:after="0" w:line="240" w:lineRule="auto"/>
        <w:rPr>
          <w:rFonts w:ascii="Verdana" w:eastAsia="Times New Roman" w:hAnsi="Verdana" w:cs="Times New Roman"/>
          <w:i/>
          <w:sz w:val="24"/>
          <w:szCs w:val="24"/>
        </w:rPr>
      </w:pPr>
      <w:bookmarkStart w:id="2" w:name="_Hlk489282608"/>
      <w:r>
        <w:rPr>
          <w:rFonts w:ascii="Verdana" w:eastAsia="Times New Roman" w:hAnsi="Verdana" w:cs="Times New Roman"/>
          <w:b/>
          <w:caps/>
          <w:sz w:val="24"/>
          <w:szCs w:val="24"/>
        </w:rPr>
        <w:lastRenderedPageBreak/>
        <w:t>XXXX XXXXXXX</w:t>
      </w:r>
      <w:r w:rsidR="00ED1AAB" w:rsidRPr="0002639E">
        <w:rPr>
          <w:rFonts w:ascii="Verdana" w:eastAsia="Times New Roman" w:hAnsi="Verdana" w:cs="Times New Roman"/>
          <w:b/>
          <w:caps/>
          <w:sz w:val="24"/>
          <w:szCs w:val="24"/>
        </w:rPr>
        <w:t>:</w:t>
      </w:r>
      <w:r w:rsidR="00480C70">
        <w:rPr>
          <w:rFonts w:ascii="Verdana" w:eastAsia="Times New Roman" w:hAnsi="Verdana" w:cs="Times New Roman"/>
          <w:b/>
          <w:caps/>
          <w:sz w:val="24"/>
          <w:szCs w:val="24"/>
        </w:rPr>
        <w:t xml:space="preserve"> Sr. PHP Developer </w:t>
      </w:r>
      <w:r w:rsidR="00AE57CB" w:rsidRPr="0002639E">
        <w:rPr>
          <w:rFonts w:ascii="Verdana" w:eastAsia="Times New Roman" w:hAnsi="Verdana" w:cs="Times New Roman"/>
          <w:i/>
          <w:sz w:val="24"/>
          <w:szCs w:val="24"/>
        </w:rPr>
        <w:t>Aug 2008</w:t>
      </w:r>
      <w:r w:rsidR="00ED1AAB" w:rsidRPr="0002639E">
        <w:rPr>
          <w:rFonts w:ascii="Verdana" w:eastAsia="Times New Roman" w:hAnsi="Verdana" w:cs="Times New Roman"/>
          <w:i/>
          <w:sz w:val="24"/>
          <w:szCs w:val="24"/>
        </w:rPr>
        <w:t xml:space="preserve"> – </w:t>
      </w:r>
      <w:r w:rsidR="00AE57CB" w:rsidRPr="0002639E">
        <w:rPr>
          <w:rFonts w:ascii="Verdana" w:eastAsia="Times New Roman" w:hAnsi="Verdana" w:cs="Times New Roman"/>
          <w:i/>
          <w:sz w:val="24"/>
          <w:szCs w:val="24"/>
        </w:rPr>
        <w:t>July 2011</w:t>
      </w:r>
      <w:r w:rsidR="00ED1AAB" w:rsidRPr="0002639E">
        <w:rPr>
          <w:rFonts w:ascii="Verdana" w:eastAsia="Times New Roman" w:hAnsi="Verdana" w:cs="Times New Roman"/>
          <w:i/>
          <w:sz w:val="24"/>
          <w:szCs w:val="24"/>
        </w:rPr>
        <w:t>)</w:t>
      </w:r>
    </w:p>
    <w:p w:rsidR="004D5F2D" w:rsidRPr="004D5F2D" w:rsidRDefault="004D5F2D" w:rsidP="004D5F2D">
      <w:pPr>
        <w:numPr>
          <w:ilvl w:val="0"/>
          <w:numId w:val="1"/>
        </w:numPr>
        <w:tabs>
          <w:tab w:val="num" w:pos="1080"/>
        </w:tabs>
        <w:spacing w:after="0" w:line="240" w:lineRule="auto"/>
        <w:jc w:val="both"/>
        <w:rPr>
          <w:sz w:val="24"/>
          <w:szCs w:val="24"/>
        </w:rPr>
      </w:pPr>
      <w:r w:rsidRPr="004D5F2D">
        <w:rPr>
          <w:sz w:val="24"/>
          <w:szCs w:val="24"/>
        </w:rPr>
        <w:t>Work on a number of varied web development projects within an established development team</w:t>
      </w:r>
    </w:p>
    <w:p w:rsidR="004D5F2D" w:rsidRPr="004D5F2D" w:rsidRDefault="004D5F2D" w:rsidP="004D5F2D">
      <w:pPr>
        <w:numPr>
          <w:ilvl w:val="0"/>
          <w:numId w:val="1"/>
        </w:numPr>
        <w:tabs>
          <w:tab w:val="num" w:pos="1080"/>
        </w:tabs>
        <w:spacing w:after="0" w:line="240" w:lineRule="auto"/>
        <w:jc w:val="both"/>
        <w:rPr>
          <w:sz w:val="24"/>
          <w:szCs w:val="24"/>
        </w:rPr>
      </w:pPr>
      <w:r w:rsidRPr="004D5F2D">
        <w:rPr>
          <w:sz w:val="24"/>
          <w:szCs w:val="24"/>
        </w:rPr>
        <w:t>Provide expert level abilities in coding, database design, development, and enhancement</w:t>
      </w:r>
    </w:p>
    <w:p w:rsidR="004D5F2D" w:rsidRPr="004D5F2D" w:rsidRDefault="004D5F2D" w:rsidP="004D5F2D">
      <w:pPr>
        <w:numPr>
          <w:ilvl w:val="0"/>
          <w:numId w:val="1"/>
        </w:numPr>
        <w:tabs>
          <w:tab w:val="num" w:pos="1080"/>
        </w:tabs>
        <w:spacing w:after="0" w:line="240" w:lineRule="auto"/>
        <w:jc w:val="both"/>
        <w:rPr>
          <w:sz w:val="24"/>
          <w:szCs w:val="24"/>
        </w:rPr>
      </w:pPr>
      <w:r w:rsidRPr="004D5F2D">
        <w:rPr>
          <w:sz w:val="24"/>
          <w:szCs w:val="24"/>
        </w:rPr>
        <w:t>Support other senior developers with key development tasks, CMS Configuration, PHP JavaScript coding etc</w:t>
      </w:r>
    </w:p>
    <w:p w:rsidR="004D5F2D" w:rsidRPr="004D5F2D" w:rsidRDefault="004D5F2D" w:rsidP="004D5F2D">
      <w:pPr>
        <w:numPr>
          <w:ilvl w:val="0"/>
          <w:numId w:val="1"/>
        </w:numPr>
        <w:tabs>
          <w:tab w:val="num" w:pos="1080"/>
        </w:tabs>
        <w:spacing w:after="0" w:line="240" w:lineRule="auto"/>
        <w:jc w:val="both"/>
        <w:rPr>
          <w:sz w:val="24"/>
          <w:szCs w:val="24"/>
        </w:rPr>
      </w:pPr>
      <w:r w:rsidRPr="004D5F2D">
        <w:rPr>
          <w:sz w:val="24"/>
          <w:szCs w:val="24"/>
        </w:rPr>
        <w:t>Provided system administration support for company web servers to include: routine maintenance and back up, troubleshooting errors, and managing log files</w:t>
      </w:r>
    </w:p>
    <w:p w:rsidR="004D5F2D" w:rsidRPr="004D5F2D" w:rsidRDefault="004D5F2D" w:rsidP="004D5F2D">
      <w:pPr>
        <w:numPr>
          <w:ilvl w:val="0"/>
          <w:numId w:val="1"/>
        </w:numPr>
        <w:tabs>
          <w:tab w:val="num" w:pos="1080"/>
        </w:tabs>
        <w:spacing w:after="0" w:line="240" w:lineRule="auto"/>
        <w:jc w:val="both"/>
        <w:rPr>
          <w:sz w:val="24"/>
          <w:szCs w:val="24"/>
        </w:rPr>
      </w:pPr>
      <w:r w:rsidRPr="004D5F2D">
        <w:rPr>
          <w:sz w:val="24"/>
          <w:szCs w:val="24"/>
        </w:rPr>
        <w:t>Handling a team of three people &amp; help them with day-to-day tasks.</w:t>
      </w:r>
    </w:p>
    <w:p w:rsidR="004D5F2D" w:rsidRPr="004D5F2D" w:rsidRDefault="004D5F2D" w:rsidP="004D5F2D">
      <w:pPr>
        <w:numPr>
          <w:ilvl w:val="0"/>
          <w:numId w:val="1"/>
        </w:numPr>
        <w:tabs>
          <w:tab w:val="num" w:pos="1080"/>
        </w:tabs>
        <w:spacing w:after="0" w:line="240" w:lineRule="auto"/>
        <w:jc w:val="both"/>
        <w:rPr>
          <w:sz w:val="24"/>
          <w:szCs w:val="24"/>
        </w:rPr>
      </w:pPr>
      <w:r w:rsidRPr="004D5F2D">
        <w:rPr>
          <w:sz w:val="24"/>
          <w:szCs w:val="24"/>
        </w:rPr>
        <w:t>Development and coordination with product manager, support and testing team for bug verification and bug fixing, deployment on live server</w:t>
      </w:r>
    </w:p>
    <w:p w:rsidR="004D5F2D" w:rsidRPr="004D5F2D" w:rsidRDefault="004D5F2D" w:rsidP="004D5F2D">
      <w:pPr>
        <w:numPr>
          <w:ilvl w:val="0"/>
          <w:numId w:val="1"/>
        </w:numPr>
        <w:tabs>
          <w:tab w:val="num" w:pos="1080"/>
        </w:tabs>
        <w:spacing w:after="0" w:line="240" w:lineRule="auto"/>
        <w:jc w:val="both"/>
        <w:rPr>
          <w:sz w:val="24"/>
          <w:szCs w:val="24"/>
        </w:rPr>
      </w:pPr>
      <w:r w:rsidRPr="004D5F2D">
        <w:rPr>
          <w:sz w:val="24"/>
          <w:szCs w:val="24"/>
        </w:rPr>
        <w:t>Collaborated with product and engineering team members to define and develop new product concepts.</w:t>
      </w:r>
    </w:p>
    <w:p w:rsidR="004D5F2D" w:rsidRPr="004D5F2D" w:rsidRDefault="004D5F2D" w:rsidP="004D5F2D">
      <w:pPr>
        <w:numPr>
          <w:ilvl w:val="0"/>
          <w:numId w:val="1"/>
        </w:numPr>
        <w:tabs>
          <w:tab w:val="num" w:pos="1080"/>
        </w:tabs>
        <w:spacing w:after="0" w:line="240" w:lineRule="auto"/>
        <w:jc w:val="both"/>
        <w:rPr>
          <w:sz w:val="24"/>
          <w:szCs w:val="24"/>
        </w:rPr>
      </w:pPr>
      <w:r w:rsidRPr="004D5F2D">
        <w:rPr>
          <w:sz w:val="24"/>
          <w:szCs w:val="24"/>
        </w:rPr>
        <w:t>Performing the responsibilities of implementing and hosting of systems on a web server</w:t>
      </w:r>
    </w:p>
    <w:p w:rsidR="004D5F2D" w:rsidRPr="004D5F2D" w:rsidRDefault="004D5F2D" w:rsidP="004D5F2D">
      <w:pPr>
        <w:numPr>
          <w:ilvl w:val="0"/>
          <w:numId w:val="1"/>
        </w:numPr>
        <w:tabs>
          <w:tab w:val="num" w:pos="1080"/>
        </w:tabs>
        <w:spacing w:after="0" w:line="240" w:lineRule="auto"/>
        <w:jc w:val="both"/>
        <w:rPr>
          <w:sz w:val="24"/>
          <w:szCs w:val="24"/>
        </w:rPr>
      </w:pPr>
      <w:r w:rsidRPr="004D5F2D">
        <w:rPr>
          <w:sz w:val="24"/>
          <w:szCs w:val="24"/>
        </w:rPr>
        <w:t>Testing and analyzing programming projects and reporting the same to the Team Leader</w:t>
      </w:r>
    </w:p>
    <w:p w:rsidR="004D5F2D" w:rsidRPr="004D5F2D" w:rsidRDefault="004D5F2D" w:rsidP="004D5F2D">
      <w:pPr>
        <w:numPr>
          <w:ilvl w:val="0"/>
          <w:numId w:val="1"/>
        </w:numPr>
        <w:tabs>
          <w:tab w:val="num" w:pos="1080"/>
        </w:tabs>
        <w:spacing w:after="0" w:line="240" w:lineRule="auto"/>
        <w:jc w:val="both"/>
        <w:rPr>
          <w:sz w:val="24"/>
          <w:szCs w:val="24"/>
        </w:rPr>
      </w:pPr>
      <w:r w:rsidRPr="004D5F2D">
        <w:rPr>
          <w:sz w:val="24"/>
          <w:szCs w:val="24"/>
        </w:rPr>
        <w:t>Reviewed and incorporated latest technology innovations and development strategies to improve build speed, quality and end-user experience.</w:t>
      </w:r>
    </w:p>
    <w:p w:rsidR="004D5F2D" w:rsidRPr="004D5F2D" w:rsidRDefault="004D5F2D" w:rsidP="004D5F2D">
      <w:pPr>
        <w:numPr>
          <w:ilvl w:val="0"/>
          <w:numId w:val="1"/>
        </w:numPr>
        <w:tabs>
          <w:tab w:val="num" w:pos="1080"/>
        </w:tabs>
        <w:spacing w:after="0" w:line="240" w:lineRule="auto"/>
        <w:jc w:val="both"/>
        <w:rPr>
          <w:sz w:val="24"/>
          <w:szCs w:val="24"/>
        </w:rPr>
      </w:pPr>
      <w:r w:rsidRPr="004D5F2D">
        <w:rPr>
          <w:sz w:val="24"/>
          <w:szCs w:val="24"/>
        </w:rPr>
        <w:t>Evaluated project requirements and specifications and developed software applications that surpassed client expectations.</w:t>
      </w:r>
    </w:p>
    <w:p w:rsidR="004D5F2D" w:rsidRPr="004D5F2D" w:rsidRDefault="004D5F2D" w:rsidP="004D5F2D">
      <w:pPr>
        <w:numPr>
          <w:ilvl w:val="0"/>
          <w:numId w:val="1"/>
        </w:numPr>
        <w:tabs>
          <w:tab w:val="num" w:pos="1080"/>
        </w:tabs>
        <w:spacing w:after="0" w:line="240" w:lineRule="auto"/>
        <w:jc w:val="both"/>
        <w:rPr>
          <w:sz w:val="24"/>
          <w:szCs w:val="24"/>
        </w:rPr>
      </w:pPr>
      <w:r w:rsidRPr="004D5F2D">
        <w:rPr>
          <w:sz w:val="24"/>
          <w:szCs w:val="24"/>
        </w:rPr>
        <w:t>Designed updates to existing software to meet changing customer demands.</w:t>
      </w:r>
    </w:p>
    <w:p w:rsidR="004D5F2D" w:rsidRDefault="004D5F2D" w:rsidP="004D5F2D">
      <w:pPr>
        <w:numPr>
          <w:ilvl w:val="0"/>
          <w:numId w:val="1"/>
        </w:numPr>
        <w:tabs>
          <w:tab w:val="num" w:pos="1080"/>
        </w:tabs>
        <w:spacing w:after="0" w:line="240" w:lineRule="auto"/>
        <w:jc w:val="both"/>
        <w:rPr>
          <w:sz w:val="24"/>
          <w:szCs w:val="24"/>
        </w:rPr>
      </w:pPr>
      <w:r w:rsidRPr="004D5F2D">
        <w:rPr>
          <w:sz w:val="24"/>
          <w:szCs w:val="24"/>
        </w:rPr>
        <w:t>Optimized performance through testing and tuning of applications.</w:t>
      </w:r>
    </w:p>
    <w:p w:rsidR="00B65B3F" w:rsidRPr="00F120F8" w:rsidRDefault="00B65B3F" w:rsidP="00B65B3F">
      <w:pPr>
        <w:pStyle w:val="ListParagraph"/>
        <w:numPr>
          <w:ilvl w:val="0"/>
          <w:numId w:val="1"/>
        </w:numPr>
        <w:spacing w:after="0" w:line="240" w:lineRule="auto"/>
        <w:rPr>
          <w:rFonts w:ascii="Times New Roman" w:eastAsia="Times New Roman" w:hAnsi="Times New Roman" w:cs="Times New Roman"/>
          <w:sz w:val="24"/>
          <w:szCs w:val="24"/>
        </w:rPr>
      </w:pPr>
      <w:r w:rsidRPr="00F120F8">
        <w:rPr>
          <w:rFonts w:ascii="Times New Roman" w:eastAsia="Times New Roman" w:hAnsi="Times New Roman" w:cs="Times New Roman"/>
          <w:sz w:val="24"/>
          <w:szCs w:val="24"/>
        </w:rPr>
        <w:t>Highly successful in identifying candidates, utilizing unique sourcing techniques for niche skills as required by our clients.</w:t>
      </w:r>
    </w:p>
    <w:p w:rsidR="00B65B3F" w:rsidRPr="00F120F8" w:rsidRDefault="00B65B3F" w:rsidP="00B65B3F">
      <w:pPr>
        <w:pStyle w:val="ListParagraph"/>
        <w:numPr>
          <w:ilvl w:val="0"/>
          <w:numId w:val="1"/>
        </w:numPr>
        <w:spacing w:after="0" w:line="240" w:lineRule="auto"/>
        <w:rPr>
          <w:rFonts w:ascii="Times New Roman" w:eastAsia="Times New Roman" w:hAnsi="Times New Roman" w:cs="Times New Roman"/>
          <w:sz w:val="24"/>
          <w:szCs w:val="24"/>
        </w:rPr>
      </w:pPr>
      <w:r w:rsidRPr="00F120F8">
        <w:rPr>
          <w:rFonts w:ascii="Times New Roman" w:eastAsia="Times New Roman" w:hAnsi="Times New Roman" w:cs="Times New Roman"/>
          <w:sz w:val="24"/>
          <w:szCs w:val="24"/>
        </w:rPr>
        <w:t>Provided customer feedback/follow up to candidates after each stage of the interview process.</w:t>
      </w:r>
    </w:p>
    <w:p w:rsidR="00B65B3F" w:rsidRPr="004D5F2D" w:rsidRDefault="00B65B3F" w:rsidP="00B65B3F">
      <w:pPr>
        <w:spacing w:after="0" w:line="240" w:lineRule="auto"/>
        <w:ind w:left="360"/>
        <w:jc w:val="both"/>
        <w:rPr>
          <w:sz w:val="24"/>
          <w:szCs w:val="24"/>
        </w:rPr>
      </w:pPr>
    </w:p>
    <w:p w:rsidR="00ED1AAB" w:rsidRPr="0002639E" w:rsidRDefault="00ED1AAB" w:rsidP="00ED1AAB">
      <w:pPr>
        <w:spacing w:after="0" w:line="240" w:lineRule="auto"/>
        <w:rPr>
          <w:rFonts w:ascii="Verdana" w:hAnsi="Verdana"/>
          <w:sz w:val="4"/>
          <w:szCs w:val="4"/>
        </w:rPr>
      </w:pPr>
    </w:p>
    <w:p w:rsidR="00ED1AAB" w:rsidRPr="0002639E" w:rsidRDefault="00ED1AAB" w:rsidP="00ED1AAB">
      <w:pPr>
        <w:spacing w:after="0" w:line="240" w:lineRule="auto"/>
        <w:rPr>
          <w:rFonts w:ascii="Verdana" w:hAnsi="Verdana"/>
          <w:caps/>
          <w:color w:val="365F91" w:themeColor="accent1" w:themeShade="BF"/>
          <w:u w:val="single"/>
        </w:rPr>
      </w:pPr>
      <w:r w:rsidRPr="0002639E">
        <w:rPr>
          <w:rFonts w:ascii="Verdana" w:hAnsi="Verdana"/>
          <w:caps/>
          <w:color w:val="365F91" w:themeColor="accent1" w:themeShade="BF"/>
          <w:u w:val="single"/>
        </w:rPr>
        <w:t xml:space="preserve">PROJECTS: </w:t>
      </w:r>
    </w:p>
    <w:p w:rsidR="00207291" w:rsidRPr="0002639E" w:rsidRDefault="00564F79" w:rsidP="00ED1AAB">
      <w:pPr>
        <w:pStyle w:val="ListParagraph"/>
        <w:numPr>
          <w:ilvl w:val="0"/>
          <w:numId w:val="12"/>
        </w:numPr>
        <w:spacing w:after="120" w:line="240" w:lineRule="auto"/>
        <w:rPr>
          <w:rFonts w:ascii="Verdana" w:hAnsi="Verdana"/>
          <w:caps/>
          <w:color w:val="365F91" w:themeColor="accent1" w:themeShade="BF"/>
          <w:u w:val="single"/>
        </w:rPr>
      </w:pPr>
      <w:r>
        <w:rPr>
          <w:rFonts w:ascii="Verdana" w:hAnsi="Verdana"/>
          <w:b/>
          <w:i/>
        </w:rPr>
        <w:t>XXXXX</w:t>
      </w:r>
    </w:p>
    <w:p w:rsidR="00207291" w:rsidRPr="0002639E" w:rsidRDefault="00564F79" w:rsidP="00ED1AAB">
      <w:pPr>
        <w:pStyle w:val="ListParagraph"/>
        <w:numPr>
          <w:ilvl w:val="0"/>
          <w:numId w:val="12"/>
        </w:numPr>
        <w:spacing w:after="120" w:line="240" w:lineRule="auto"/>
        <w:rPr>
          <w:rFonts w:ascii="Verdana" w:hAnsi="Verdana"/>
          <w:caps/>
          <w:color w:val="365F91" w:themeColor="accent1" w:themeShade="BF"/>
          <w:u w:val="single"/>
        </w:rPr>
      </w:pPr>
      <w:r>
        <w:rPr>
          <w:rFonts w:ascii="Verdana" w:hAnsi="Verdana"/>
          <w:b/>
          <w:i/>
        </w:rPr>
        <w:t>xxxxxxx</w:t>
      </w:r>
    </w:p>
    <w:p w:rsidR="00207291" w:rsidRPr="0002639E" w:rsidRDefault="00564F79" w:rsidP="00ED1AAB">
      <w:pPr>
        <w:pStyle w:val="ListParagraph"/>
        <w:numPr>
          <w:ilvl w:val="0"/>
          <w:numId w:val="12"/>
        </w:numPr>
        <w:spacing w:after="120" w:line="240" w:lineRule="auto"/>
        <w:rPr>
          <w:rFonts w:ascii="Verdana" w:hAnsi="Verdana"/>
          <w:caps/>
          <w:color w:val="365F91" w:themeColor="accent1" w:themeShade="BF"/>
          <w:u w:val="single"/>
        </w:rPr>
      </w:pPr>
      <w:r>
        <w:rPr>
          <w:rFonts w:ascii="Verdana" w:hAnsi="Verdana"/>
          <w:b/>
          <w:i/>
        </w:rPr>
        <w:t>xxxxxxxx</w:t>
      </w:r>
    </w:p>
    <w:p w:rsidR="00ED1AAB" w:rsidRPr="0002639E" w:rsidRDefault="00564F79" w:rsidP="00ED1AAB">
      <w:pPr>
        <w:pStyle w:val="ListParagraph"/>
        <w:numPr>
          <w:ilvl w:val="0"/>
          <w:numId w:val="12"/>
        </w:numPr>
        <w:spacing w:after="120" w:line="240" w:lineRule="auto"/>
        <w:rPr>
          <w:rFonts w:ascii="Verdana" w:hAnsi="Verdana"/>
          <w:caps/>
          <w:color w:val="365F91" w:themeColor="accent1" w:themeShade="BF"/>
          <w:u w:val="single"/>
        </w:rPr>
      </w:pPr>
      <w:r>
        <w:rPr>
          <w:rFonts w:ascii="Verdana" w:hAnsi="Verdana"/>
          <w:b/>
          <w:i/>
        </w:rPr>
        <w:t>xxxxxxxxx</w:t>
      </w:r>
    </w:p>
    <w:p w:rsidR="0002639E" w:rsidRDefault="0002639E" w:rsidP="00207291">
      <w:pPr>
        <w:pStyle w:val="ListParagraph"/>
        <w:spacing w:after="0" w:line="240" w:lineRule="auto"/>
        <w:ind w:left="360"/>
        <w:rPr>
          <w:rFonts w:ascii="Verdana" w:hAnsi="Verdana"/>
          <w:sz w:val="4"/>
          <w:szCs w:val="4"/>
        </w:rPr>
      </w:pPr>
    </w:p>
    <w:p w:rsidR="00207291" w:rsidRPr="0002639E" w:rsidRDefault="00207291" w:rsidP="00207291">
      <w:pPr>
        <w:pStyle w:val="ListParagraph"/>
        <w:spacing w:after="0" w:line="240" w:lineRule="auto"/>
        <w:ind w:left="360"/>
      </w:pPr>
      <w:r w:rsidRPr="0002639E">
        <w:rPr>
          <w:rFonts w:ascii="Verdana" w:hAnsi="Verdana"/>
          <w:b/>
        </w:rPr>
        <w:t>Tools:</w:t>
      </w:r>
      <w:r w:rsidRPr="0002639E">
        <w:rPr>
          <w:rFonts w:ascii="Verdana" w:hAnsi="Verdana"/>
        </w:rPr>
        <w:t xml:space="preserve"> </w:t>
      </w:r>
      <w:r w:rsidRPr="0002639E">
        <w:t>PHP, Jquery, MEMCACHE, Hypertable,Python, Redis</w:t>
      </w:r>
      <w:r w:rsidR="00813053" w:rsidRPr="0002639E">
        <w:t xml:space="preserve"> ,Smarty , Mantis , PLSQL, CodeIgnitor, Kohana, APC, Ajax</w:t>
      </w:r>
      <w:r w:rsidR="00743BAC">
        <w:t>,Apache</w:t>
      </w:r>
    </w:p>
    <w:p w:rsidR="0002639E" w:rsidRPr="0002639E" w:rsidRDefault="0002639E" w:rsidP="00AE57CB">
      <w:pPr>
        <w:pBdr>
          <w:bottom w:val="double" w:sz="6" w:space="0" w:color="auto"/>
        </w:pBdr>
        <w:spacing w:after="0" w:line="240" w:lineRule="auto"/>
        <w:rPr>
          <w:rFonts w:ascii="Verdana" w:eastAsia="Times New Roman" w:hAnsi="Verdana" w:cs="Times New Roman"/>
          <w:b/>
          <w:caps/>
          <w:sz w:val="14"/>
          <w:szCs w:val="14"/>
        </w:rPr>
      </w:pPr>
    </w:p>
    <w:p w:rsidR="00AE57CB" w:rsidRPr="0002639E" w:rsidRDefault="00564F79" w:rsidP="00AE57CB">
      <w:pPr>
        <w:pBdr>
          <w:bottom w:val="double" w:sz="6" w:space="0" w:color="auto"/>
        </w:pBdr>
        <w:spacing w:after="0" w:line="240" w:lineRule="auto"/>
        <w:rPr>
          <w:rFonts w:ascii="Verdana" w:eastAsia="Times New Roman" w:hAnsi="Verdana" w:cs="Times New Roman"/>
          <w:i/>
        </w:rPr>
      </w:pPr>
      <w:r>
        <w:rPr>
          <w:rFonts w:ascii="Verdana" w:eastAsia="Times New Roman" w:hAnsi="Verdana" w:cs="Times New Roman"/>
          <w:b/>
          <w:caps/>
        </w:rPr>
        <w:t>xxxxx xxxxx</w:t>
      </w:r>
      <w:r w:rsidR="00813053" w:rsidRPr="0002639E">
        <w:rPr>
          <w:rFonts w:ascii="Verdana" w:eastAsia="Times New Roman" w:hAnsi="Verdana" w:cs="Times New Roman"/>
          <w:b/>
          <w:caps/>
        </w:rPr>
        <w:t xml:space="preserve"> </w:t>
      </w:r>
      <w:r w:rsidR="00480C70">
        <w:rPr>
          <w:rFonts w:ascii="Verdana" w:eastAsia="Times New Roman" w:hAnsi="Verdana" w:cs="Times New Roman"/>
          <w:b/>
          <w:caps/>
          <w:sz w:val="24"/>
          <w:szCs w:val="24"/>
        </w:rPr>
        <w:t>Jr. Developer</w:t>
      </w:r>
      <w:r w:rsidR="00480C70" w:rsidRPr="00294BF5">
        <w:rPr>
          <w:rFonts w:ascii="Verdana" w:eastAsia="Times New Roman" w:hAnsi="Verdana" w:cs="Times New Roman"/>
          <w:b/>
          <w:caps/>
          <w:sz w:val="24"/>
          <w:szCs w:val="24"/>
        </w:rPr>
        <w:t xml:space="preserve">  </w:t>
      </w:r>
      <w:r w:rsidR="00813053" w:rsidRPr="0002639E">
        <w:rPr>
          <w:rFonts w:ascii="Verdana" w:eastAsia="Times New Roman" w:hAnsi="Verdana" w:cs="Times New Roman"/>
          <w:i/>
        </w:rPr>
        <w:t>June</w:t>
      </w:r>
      <w:r w:rsidR="00AE57CB" w:rsidRPr="0002639E">
        <w:rPr>
          <w:rFonts w:ascii="Verdana" w:eastAsia="Times New Roman" w:hAnsi="Verdana" w:cs="Times New Roman"/>
          <w:i/>
        </w:rPr>
        <w:t xml:space="preserve"> 2007 – </w:t>
      </w:r>
      <w:r w:rsidR="00813053" w:rsidRPr="0002639E">
        <w:rPr>
          <w:rFonts w:ascii="Verdana" w:eastAsia="Times New Roman" w:hAnsi="Verdana" w:cs="Times New Roman"/>
          <w:i/>
        </w:rPr>
        <w:t>July</w:t>
      </w:r>
      <w:r w:rsidR="00AE57CB" w:rsidRPr="0002639E">
        <w:rPr>
          <w:rFonts w:ascii="Verdana" w:eastAsia="Times New Roman" w:hAnsi="Verdana" w:cs="Times New Roman"/>
          <w:i/>
        </w:rPr>
        <w:t xml:space="preserve"> 2008)</w:t>
      </w:r>
    </w:p>
    <w:p w:rsidR="004D5F2D" w:rsidRPr="004D5F2D" w:rsidRDefault="004D5F2D" w:rsidP="004D5F2D">
      <w:pPr>
        <w:numPr>
          <w:ilvl w:val="0"/>
          <w:numId w:val="1"/>
        </w:numPr>
        <w:tabs>
          <w:tab w:val="num" w:pos="1080"/>
        </w:tabs>
        <w:spacing w:after="0" w:line="240" w:lineRule="auto"/>
        <w:jc w:val="both"/>
        <w:rPr>
          <w:sz w:val="24"/>
          <w:szCs w:val="24"/>
        </w:rPr>
      </w:pPr>
      <w:r w:rsidRPr="004D5F2D">
        <w:rPr>
          <w:sz w:val="24"/>
          <w:szCs w:val="24"/>
        </w:rPr>
        <w:t>Developing and creating PHP MySQL applications as per the specifications</w:t>
      </w:r>
    </w:p>
    <w:p w:rsidR="004D5F2D" w:rsidRPr="004D5F2D" w:rsidRDefault="004D5F2D" w:rsidP="004D5F2D">
      <w:pPr>
        <w:numPr>
          <w:ilvl w:val="0"/>
          <w:numId w:val="1"/>
        </w:numPr>
        <w:tabs>
          <w:tab w:val="num" w:pos="1080"/>
        </w:tabs>
        <w:spacing w:after="0" w:line="240" w:lineRule="auto"/>
        <w:jc w:val="both"/>
        <w:rPr>
          <w:sz w:val="24"/>
          <w:szCs w:val="24"/>
        </w:rPr>
      </w:pPr>
      <w:r w:rsidRPr="004D5F2D">
        <w:rPr>
          <w:sz w:val="24"/>
          <w:szCs w:val="24"/>
        </w:rPr>
        <w:t>Performing the responsibilities of implementing and hosting of systems on a web server</w:t>
      </w:r>
    </w:p>
    <w:p w:rsidR="004D5F2D" w:rsidRPr="004D5F2D" w:rsidRDefault="004D5F2D" w:rsidP="004D5F2D">
      <w:pPr>
        <w:numPr>
          <w:ilvl w:val="0"/>
          <w:numId w:val="1"/>
        </w:numPr>
        <w:tabs>
          <w:tab w:val="num" w:pos="1080"/>
        </w:tabs>
        <w:spacing w:after="0" w:line="240" w:lineRule="auto"/>
        <w:jc w:val="both"/>
        <w:rPr>
          <w:sz w:val="24"/>
          <w:szCs w:val="24"/>
        </w:rPr>
      </w:pPr>
      <w:r w:rsidRPr="004D5F2D">
        <w:rPr>
          <w:sz w:val="24"/>
          <w:szCs w:val="24"/>
        </w:rPr>
        <w:t>Interaction with the client to understand the requirements</w:t>
      </w:r>
    </w:p>
    <w:p w:rsidR="004D5F2D" w:rsidRPr="004D5F2D" w:rsidRDefault="004D5F2D" w:rsidP="004D5F2D">
      <w:pPr>
        <w:numPr>
          <w:ilvl w:val="0"/>
          <w:numId w:val="1"/>
        </w:numPr>
        <w:tabs>
          <w:tab w:val="num" w:pos="1080"/>
        </w:tabs>
        <w:spacing w:after="0" w:line="240" w:lineRule="auto"/>
        <w:jc w:val="both"/>
        <w:rPr>
          <w:sz w:val="24"/>
          <w:szCs w:val="24"/>
        </w:rPr>
      </w:pPr>
      <w:r w:rsidRPr="004D5F2D">
        <w:rPr>
          <w:sz w:val="24"/>
          <w:szCs w:val="24"/>
        </w:rPr>
        <w:t>Reviewed and approved engineering, product and project scope documents prior to delivery.</w:t>
      </w:r>
    </w:p>
    <w:p w:rsidR="004D5F2D" w:rsidRPr="004D5F2D" w:rsidRDefault="004D5F2D" w:rsidP="004D5F2D">
      <w:pPr>
        <w:numPr>
          <w:ilvl w:val="0"/>
          <w:numId w:val="1"/>
        </w:numPr>
        <w:tabs>
          <w:tab w:val="num" w:pos="1080"/>
        </w:tabs>
        <w:spacing w:after="0" w:line="240" w:lineRule="auto"/>
        <w:jc w:val="both"/>
        <w:rPr>
          <w:sz w:val="24"/>
          <w:szCs w:val="24"/>
        </w:rPr>
      </w:pPr>
      <w:r w:rsidRPr="004D5F2D">
        <w:rPr>
          <w:sz w:val="24"/>
          <w:szCs w:val="24"/>
        </w:rPr>
        <w:t>Collaborated with product management to design, build and test systems.</w:t>
      </w:r>
    </w:p>
    <w:p w:rsidR="004D5F2D" w:rsidRPr="004D5F2D" w:rsidRDefault="004D5F2D" w:rsidP="004D5F2D">
      <w:pPr>
        <w:numPr>
          <w:ilvl w:val="0"/>
          <w:numId w:val="1"/>
        </w:numPr>
        <w:tabs>
          <w:tab w:val="num" w:pos="1080"/>
        </w:tabs>
        <w:spacing w:after="0" w:line="240" w:lineRule="auto"/>
        <w:jc w:val="both"/>
        <w:rPr>
          <w:sz w:val="24"/>
          <w:szCs w:val="24"/>
        </w:rPr>
      </w:pPr>
      <w:r w:rsidRPr="004D5F2D">
        <w:rPr>
          <w:sz w:val="24"/>
          <w:szCs w:val="24"/>
        </w:rPr>
        <w:t>Updated documentation with project deviations to capture changes.</w:t>
      </w:r>
    </w:p>
    <w:p w:rsidR="004D5F2D" w:rsidRPr="004D5F2D" w:rsidRDefault="004D5F2D" w:rsidP="004D5F2D">
      <w:pPr>
        <w:numPr>
          <w:ilvl w:val="0"/>
          <w:numId w:val="1"/>
        </w:numPr>
        <w:tabs>
          <w:tab w:val="num" w:pos="1080"/>
        </w:tabs>
        <w:spacing w:after="0" w:line="240" w:lineRule="auto"/>
        <w:jc w:val="both"/>
        <w:rPr>
          <w:sz w:val="24"/>
          <w:szCs w:val="24"/>
        </w:rPr>
      </w:pPr>
      <w:r w:rsidRPr="004D5F2D">
        <w:rPr>
          <w:sz w:val="24"/>
          <w:szCs w:val="24"/>
        </w:rPr>
        <w:t>Collaborated on all stages of systems development lifecycle, from requirement gathering to production releases.</w:t>
      </w:r>
    </w:p>
    <w:p w:rsidR="00AE57CB" w:rsidRPr="0002639E" w:rsidRDefault="00AE57CB" w:rsidP="00AE57CB">
      <w:pPr>
        <w:spacing w:after="0" w:line="240" w:lineRule="auto"/>
        <w:rPr>
          <w:rFonts w:ascii="Verdana" w:hAnsi="Verdana"/>
          <w:sz w:val="4"/>
          <w:szCs w:val="4"/>
        </w:rPr>
      </w:pPr>
    </w:p>
    <w:p w:rsidR="00AE57CB" w:rsidRPr="0002639E" w:rsidRDefault="00AE57CB" w:rsidP="00AE57CB">
      <w:pPr>
        <w:spacing w:after="0" w:line="240" w:lineRule="auto"/>
        <w:rPr>
          <w:rFonts w:ascii="Verdana" w:hAnsi="Verdana"/>
          <w:caps/>
          <w:color w:val="365F91" w:themeColor="accent1" w:themeShade="BF"/>
          <w:u w:val="single"/>
        </w:rPr>
      </w:pPr>
      <w:r w:rsidRPr="0002639E">
        <w:rPr>
          <w:rFonts w:ascii="Verdana" w:hAnsi="Verdana"/>
          <w:caps/>
          <w:color w:val="365F91" w:themeColor="accent1" w:themeShade="BF"/>
          <w:u w:val="single"/>
        </w:rPr>
        <w:t xml:space="preserve">PROJECTS: </w:t>
      </w:r>
    </w:p>
    <w:p w:rsidR="00AE57CB" w:rsidRPr="0002639E" w:rsidRDefault="00813053" w:rsidP="00AE57CB">
      <w:pPr>
        <w:pStyle w:val="ListParagraph"/>
        <w:numPr>
          <w:ilvl w:val="0"/>
          <w:numId w:val="12"/>
        </w:numPr>
        <w:spacing w:after="120" w:line="240" w:lineRule="auto"/>
        <w:rPr>
          <w:rFonts w:ascii="Verdana" w:hAnsi="Verdana"/>
          <w:caps/>
          <w:color w:val="365F91" w:themeColor="accent1" w:themeShade="BF"/>
          <w:u w:val="single"/>
        </w:rPr>
      </w:pPr>
      <w:r w:rsidRPr="0002639E">
        <w:rPr>
          <w:rFonts w:ascii="Verdana" w:hAnsi="Verdana"/>
          <w:b/>
          <w:i/>
        </w:rPr>
        <w:t>Bupros</w:t>
      </w:r>
      <w:r w:rsidR="00AE57CB" w:rsidRPr="0002639E">
        <w:rPr>
          <w:rFonts w:ascii="Verdana" w:hAnsi="Verdana"/>
          <w:b/>
          <w:i/>
        </w:rPr>
        <w:t xml:space="preserve">: </w:t>
      </w:r>
    </w:p>
    <w:p w:rsidR="0002639E" w:rsidRPr="0002639E" w:rsidRDefault="0002639E" w:rsidP="0002639E">
      <w:pPr>
        <w:pStyle w:val="ListParagraph"/>
        <w:spacing w:after="0" w:line="240" w:lineRule="auto"/>
        <w:ind w:left="360"/>
        <w:rPr>
          <w:rFonts w:ascii="Verdana" w:hAnsi="Verdana"/>
          <w:sz w:val="4"/>
          <w:szCs w:val="4"/>
        </w:rPr>
      </w:pPr>
    </w:p>
    <w:p w:rsidR="00813053" w:rsidRDefault="00813053" w:rsidP="0002639E">
      <w:pPr>
        <w:pStyle w:val="ListParagraph"/>
        <w:spacing w:after="0" w:line="240" w:lineRule="auto"/>
        <w:ind w:left="360"/>
        <w:rPr>
          <w:rFonts w:ascii="Verdana" w:hAnsi="Verdana"/>
        </w:rPr>
      </w:pPr>
      <w:r w:rsidRPr="0002639E">
        <w:rPr>
          <w:rFonts w:ascii="Verdana" w:hAnsi="Verdana"/>
          <w:b/>
        </w:rPr>
        <w:t>Tools:</w:t>
      </w:r>
      <w:r w:rsidRPr="0002639E">
        <w:rPr>
          <w:rFonts w:ascii="Verdana" w:hAnsi="Verdana"/>
        </w:rPr>
        <w:t xml:space="preserve"> PHP, Jquery, Smarty , Mantis</w:t>
      </w:r>
      <w:r w:rsidR="00743BAC">
        <w:rPr>
          <w:rFonts w:ascii="Verdana" w:hAnsi="Verdana"/>
        </w:rPr>
        <w:t>, Apache</w:t>
      </w:r>
    </w:p>
    <w:p w:rsidR="0002639E" w:rsidRPr="0002639E" w:rsidRDefault="0002639E" w:rsidP="0002639E">
      <w:pPr>
        <w:pStyle w:val="ListParagraph"/>
        <w:spacing w:after="0" w:line="240" w:lineRule="auto"/>
        <w:ind w:left="360"/>
        <w:rPr>
          <w:rFonts w:ascii="Verdana" w:hAnsi="Verdana"/>
        </w:rPr>
      </w:pPr>
    </w:p>
    <w:p w:rsidR="00ED1AAB" w:rsidRPr="0002639E" w:rsidRDefault="00ED1AAB" w:rsidP="00ED1AAB">
      <w:pPr>
        <w:spacing w:after="120" w:line="240" w:lineRule="auto"/>
        <w:rPr>
          <w:rFonts w:ascii="Verdana" w:hAnsi="Verdana"/>
          <w:caps/>
          <w:color w:val="365F91" w:themeColor="accent1" w:themeShade="BF"/>
          <w:sz w:val="24"/>
          <w:szCs w:val="24"/>
          <w:u w:val="single"/>
        </w:rPr>
      </w:pPr>
      <w:r w:rsidRPr="0002639E">
        <w:rPr>
          <w:rFonts w:ascii="Verdana" w:hAnsi="Verdana"/>
          <w:caps/>
          <w:color w:val="365F91" w:themeColor="accent1" w:themeShade="BF"/>
          <w:sz w:val="24"/>
          <w:szCs w:val="24"/>
          <w:u w:val="single"/>
        </w:rPr>
        <w:t>EDUCATION</w:t>
      </w:r>
    </w:p>
    <w:p w:rsidR="00FA4021" w:rsidRPr="0002639E" w:rsidRDefault="00ED1AAB" w:rsidP="00251A39">
      <w:pPr>
        <w:pStyle w:val="ListParagraph"/>
        <w:numPr>
          <w:ilvl w:val="0"/>
          <w:numId w:val="7"/>
        </w:numPr>
        <w:spacing w:after="0" w:line="240" w:lineRule="auto"/>
        <w:rPr>
          <w:rFonts w:ascii="Verdana" w:hAnsi="Verdana"/>
        </w:rPr>
        <w:sectPr w:rsidR="00FA4021" w:rsidRPr="0002639E" w:rsidSect="00FA4021">
          <w:type w:val="continuous"/>
          <w:pgSz w:w="12240" w:h="15840" w:code="1"/>
          <w:pgMar w:top="432" w:right="432" w:bottom="432" w:left="432" w:header="720" w:footer="720" w:gutter="0"/>
          <w:pgBorders w:offsetFrom="page">
            <w:top w:val="dotted" w:sz="4" w:space="12" w:color="auto"/>
            <w:left w:val="dotted" w:sz="4" w:space="12" w:color="auto"/>
            <w:bottom w:val="dotted" w:sz="4" w:space="12" w:color="auto"/>
            <w:right w:val="dotted" w:sz="4" w:space="12" w:color="auto"/>
          </w:pgBorders>
          <w:cols w:sep="1" w:space="720"/>
          <w:docGrid w:linePitch="360"/>
        </w:sectPr>
      </w:pPr>
      <w:r w:rsidRPr="0002639E">
        <w:rPr>
          <w:rFonts w:ascii="Verdana" w:hAnsi="Verdana"/>
          <w:b/>
        </w:rPr>
        <w:t>B</w:t>
      </w:r>
      <w:r w:rsidR="00083C77" w:rsidRPr="0002639E">
        <w:rPr>
          <w:rFonts w:ascii="Verdana" w:hAnsi="Verdana"/>
          <w:b/>
        </w:rPr>
        <w:t>E</w:t>
      </w:r>
      <w:r w:rsidRPr="0002639E">
        <w:rPr>
          <w:rFonts w:ascii="Verdana" w:hAnsi="Verdana"/>
        </w:rPr>
        <w:t xml:space="preserve"> (Computer </w:t>
      </w:r>
      <w:r w:rsidR="00083C77" w:rsidRPr="0002639E">
        <w:t>Engineering</w:t>
      </w:r>
      <w:r w:rsidRPr="0002639E">
        <w:rPr>
          <w:rFonts w:ascii="Verdana" w:hAnsi="Verdana"/>
        </w:rPr>
        <w:t>)-</w:t>
      </w:r>
      <w:r w:rsidR="00083C77" w:rsidRPr="0002639E">
        <w:rPr>
          <w:rFonts w:ascii="Verdana" w:hAnsi="Verdana"/>
        </w:rPr>
        <w:t>Mumbai</w:t>
      </w:r>
      <w:r w:rsidRPr="0002639E">
        <w:rPr>
          <w:rFonts w:ascii="Verdana" w:hAnsi="Verdana"/>
        </w:rPr>
        <w:t xml:space="preserve"> University</w:t>
      </w:r>
      <w:r w:rsidR="00083C77" w:rsidRPr="0002639E">
        <w:rPr>
          <w:rFonts w:ascii="Verdana" w:hAnsi="Verdana"/>
        </w:rPr>
        <w:t xml:space="preserve"> 2007</w:t>
      </w:r>
      <w:bookmarkEnd w:id="2"/>
      <w:r w:rsidR="004D5F2D" w:rsidRPr="0002639E">
        <w:rPr>
          <w:rFonts w:ascii="Verdana" w:hAnsi="Verdana"/>
        </w:rPr>
        <w:t xml:space="preserve"> </w:t>
      </w:r>
    </w:p>
    <w:p w:rsidR="005B47D5" w:rsidRPr="00E86E24" w:rsidRDefault="005B47D5" w:rsidP="00251A39">
      <w:pPr>
        <w:spacing w:after="0" w:line="240" w:lineRule="auto"/>
        <w:rPr>
          <w:rFonts w:ascii="Verdana" w:hAnsi="Verdana"/>
          <w:sz w:val="28"/>
          <w:szCs w:val="28"/>
        </w:rPr>
      </w:pPr>
    </w:p>
    <w:p w:rsidR="005B47D5" w:rsidRPr="00E86E24" w:rsidRDefault="005B47D5" w:rsidP="00251A39">
      <w:pPr>
        <w:spacing w:after="0" w:line="240" w:lineRule="auto"/>
        <w:rPr>
          <w:rFonts w:ascii="Verdana" w:hAnsi="Verdana"/>
          <w:sz w:val="28"/>
          <w:szCs w:val="28"/>
        </w:rPr>
      </w:pPr>
    </w:p>
    <w:sectPr w:rsidR="005B47D5" w:rsidRPr="00E86E24" w:rsidSect="003730D8">
      <w:type w:val="continuous"/>
      <w:pgSz w:w="12240" w:h="15840" w:code="1"/>
      <w:pgMar w:top="432" w:right="432" w:bottom="432" w:left="432" w:header="720" w:footer="720" w:gutter="0"/>
      <w:pgBorders w:offsetFrom="page">
        <w:top w:val="dotted" w:sz="4" w:space="12" w:color="auto"/>
        <w:left w:val="dotted" w:sz="4" w:space="12" w:color="auto"/>
        <w:bottom w:val="dotted" w:sz="4" w:space="12" w:color="auto"/>
        <w:right w:val="dotted" w:sz="4" w:space="12" w:color="auto"/>
      </w:pgBorders>
      <w:cols w:num="2" w:sep="1" w:space="720" w:equalWidth="0">
        <w:col w:w="7344" w:space="720"/>
        <w:col w:w="3312"/>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31E5" w:rsidRDefault="00D731E5" w:rsidP="006A7FBF">
      <w:pPr>
        <w:spacing w:after="0" w:line="240" w:lineRule="auto"/>
      </w:pPr>
      <w:r>
        <w:separator/>
      </w:r>
    </w:p>
  </w:endnote>
  <w:endnote w:type="continuationSeparator" w:id="0">
    <w:p w:rsidR="00D731E5" w:rsidRDefault="00D731E5" w:rsidP="006A7F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31E5" w:rsidRDefault="00D731E5" w:rsidP="006A7FBF">
      <w:pPr>
        <w:spacing w:after="0" w:line="240" w:lineRule="auto"/>
      </w:pPr>
      <w:r>
        <w:separator/>
      </w:r>
    </w:p>
  </w:footnote>
  <w:footnote w:type="continuationSeparator" w:id="0">
    <w:p w:rsidR="00D731E5" w:rsidRDefault="00D731E5" w:rsidP="006A7F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1080"/>
        </w:tabs>
        <w:ind w:left="1080" w:hanging="360"/>
      </w:pPr>
      <w:rPr>
        <w:rFonts w:ascii="Symbol" w:hAnsi="Symbol" w:cs="Symbol"/>
      </w:rPr>
    </w:lvl>
  </w:abstractNum>
  <w:abstractNum w:abstractNumId="1">
    <w:nsid w:val="00000003"/>
    <w:multiLevelType w:val="singleLevel"/>
    <w:tmpl w:val="00000003"/>
    <w:name w:val="WW8Num3"/>
    <w:lvl w:ilvl="0">
      <w:start w:val="1"/>
      <w:numFmt w:val="bullet"/>
      <w:lvlText w:val=""/>
      <w:lvlJc w:val="left"/>
      <w:pPr>
        <w:tabs>
          <w:tab w:val="num" w:pos="0"/>
        </w:tabs>
        <w:ind w:left="720" w:hanging="360"/>
      </w:pPr>
      <w:rPr>
        <w:rFonts w:ascii="Symbol" w:hAnsi="Symbol" w:cs="Wingdings"/>
      </w:rPr>
    </w:lvl>
  </w:abstractNum>
  <w:abstractNum w:abstractNumId="2">
    <w:nsid w:val="00000005"/>
    <w:multiLevelType w:val="singleLevel"/>
    <w:tmpl w:val="00000005"/>
    <w:name w:val="WW8Num6"/>
    <w:lvl w:ilvl="0">
      <w:start w:val="1"/>
      <w:numFmt w:val="bullet"/>
      <w:lvlText w:val=""/>
      <w:lvlJc w:val="left"/>
      <w:pPr>
        <w:tabs>
          <w:tab w:val="num" w:pos="360"/>
        </w:tabs>
        <w:ind w:left="360" w:hanging="360"/>
      </w:pPr>
      <w:rPr>
        <w:rFonts w:ascii="Wingdings" w:hAnsi="Wingdings" w:hint="default"/>
      </w:rPr>
    </w:lvl>
  </w:abstractNum>
  <w:abstractNum w:abstractNumId="3">
    <w:nsid w:val="05250FB2"/>
    <w:multiLevelType w:val="hybridMultilevel"/>
    <w:tmpl w:val="CB5C2A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59D0363"/>
    <w:multiLevelType w:val="hybridMultilevel"/>
    <w:tmpl w:val="5CF82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5A03A5"/>
    <w:multiLevelType w:val="hybridMultilevel"/>
    <w:tmpl w:val="F37EE15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0DFD583E"/>
    <w:multiLevelType w:val="multilevel"/>
    <w:tmpl w:val="F40E6348"/>
    <w:lvl w:ilvl="0">
      <w:start w:val="1"/>
      <w:numFmt w:val="bullet"/>
      <w:lvlText w:val=""/>
      <w:lvlJc w:val="left"/>
      <w:pPr>
        <w:ind w:left="720" w:hanging="360"/>
      </w:pPr>
      <w:rPr>
        <w:rFonts w:ascii="Symbol" w:hAnsi="Symbol" w:cs="Symbol" w:hint="default"/>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129B6C39"/>
    <w:multiLevelType w:val="hybridMultilevel"/>
    <w:tmpl w:val="134C9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6393FAF"/>
    <w:multiLevelType w:val="hybridMultilevel"/>
    <w:tmpl w:val="A40283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B4F6E0E"/>
    <w:multiLevelType w:val="hybridMultilevel"/>
    <w:tmpl w:val="CB7CE7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E3464BE"/>
    <w:multiLevelType w:val="hybridMultilevel"/>
    <w:tmpl w:val="AC6C5C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CFD34C5"/>
    <w:multiLevelType w:val="hybridMultilevel"/>
    <w:tmpl w:val="6FCC4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6B76AF"/>
    <w:multiLevelType w:val="hybridMultilevel"/>
    <w:tmpl w:val="41F85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FD40813"/>
    <w:multiLevelType w:val="hybridMultilevel"/>
    <w:tmpl w:val="FD5A23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02C4D93"/>
    <w:multiLevelType w:val="multilevel"/>
    <w:tmpl w:val="8836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DF17A2"/>
    <w:multiLevelType w:val="hybridMultilevel"/>
    <w:tmpl w:val="D4F8CEFA"/>
    <w:lvl w:ilvl="0" w:tplc="04090001">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5617622"/>
    <w:multiLevelType w:val="hybridMultilevel"/>
    <w:tmpl w:val="3D0C80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69D6396"/>
    <w:multiLevelType w:val="hybridMultilevel"/>
    <w:tmpl w:val="5CC8D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DB05C9C"/>
    <w:multiLevelType w:val="multilevel"/>
    <w:tmpl w:val="1E48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3D4822"/>
    <w:multiLevelType w:val="hybridMultilevel"/>
    <w:tmpl w:val="1A34B920"/>
    <w:lvl w:ilvl="0" w:tplc="9C1EC66A">
      <w:start w:val="1"/>
      <w:numFmt w:val="bullet"/>
      <w:lvlText w:val="•"/>
      <w:lvlJc w:val="left"/>
      <w:pPr>
        <w:tabs>
          <w:tab w:val="num" w:pos="720"/>
        </w:tabs>
        <w:ind w:left="720" w:hanging="360"/>
      </w:pPr>
      <w:rPr>
        <w:rFonts w:ascii="Times New Roman" w:hAnsi="Times New Roman" w:hint="default"/>
      </w:rPr>
    </w:lvl>
    <w:lvl w:ilvl="1" w:tplc="65AC138C" w:tentative="1">
      <w:start w:val="1"/>
      <w:numFmt w:val="bullet"/>
      <w:lvlText w:val="•"/>
      <w:lvlJc w:val="left"/>
      <w:pPr>
        <w:tabs>
          <w:tab w:val="num" w:pos="1440"/>
        </w:tabs>
        <w:ind w:left="1440" w:hanging="360"/>
      </w:pPr>
      <w:rPr>
        <w:rFonts w:ascii="Times New Roman" w:hAnsi="Times New Roman" w:hint="default"/>
      </w:rPr>
    </w:lvl>
    <w:lvl w:ilvl="2" w:tplc="673834A0" w:tentative="1">
      <w:start w:val="1"/>
      <w:numFmt w:val="bullet"/>
      <w:lvlText w:val="•"/>
      <w:lvlJc w:val="left"/>
      <w:pPr>
        <w:tabs>
          <w:tab w:val="num" w:pos="2160"/>
        </w:tabs>
        <w:ind w:left="2160" w:hanging="360"/>
      </w:pPr>
      <w:rPr>
        <w:rFonts w:ascii="Times New Roman" w:hAnsi="Times New Roman" w:hint="default"/>
      </w:rPr>
    </w:lvl>
    <w:lvl w:ilvl="3" w:tplc="4A3C44DC" w:tentative="1">
      <w:start w:val="1"/>
      <w:numFmt w:val="bullet"/>
      <w:lvlText w:val="•"/>
      <w:lvlJc w:val="left"/>
      <w:pPr>
        <w:tabs>
          <w:tab w:val="num" w:pos="2880"/>
        </w:tabs>
        <w:ind w:left="2880" w:hanging="360"/>
      </w:pPr>
      <w:rPr>
        <w:rFonts w:ascii="Times New Roman" w:hAnsi="Times New Roman" w:hint="default"/>
      </w:rPr>
    </w:lvl>
    <w:lvl w:ilvl="4" w:tplc="2536DCE8" w:tentative="1">
      <w:start w:val="1"/>
      <w:numFmt w:val="bullet"/>
      <w:lvlText w:val="•"/>
      <w:lvlJc w:val="left"/>
      <w:pPr>
        <w:tabs>
          <w:tab w:val="num" w:pos="3600"/>
        </w:tabs>
        <w:ind w:left="3600" w:hanging="360"/>
      </w:pPr>
      <w:rPr>
        <w:rFonts w:ascii="Times New Roman" w:hAnsi="Times New Roman" w:hint="default"/>
      </w:rPr>
    </w:lvl>
    <w:lvl w:ilvl="5" w:tplc="46327F36" w:tentative="1">
      <w:start w:val="1"/>
      <w:numFmt w:val="bullet"/>
      <w:lvlText w:val="•"/>
      <w:lvlJc w:val="left"/>
      <w:pPr>
        <w:tabs>
          <w:tab w:val="num" w:pos="4320"/>
        </w:tabs>
        <w:ind w:left="4320" w:hanging="360"/>
      </w:pPr>
      <w:rPr>
        <w:rFonts w:ascii="Times New Roman" w:hAnsi="Times New Roman" w:hint="default"/>
      </w:rPr>
    </w:lvl>
    <w:lvl w:ilvl="6" w:tplc="9A38DA26" w:tentative="1">
      <w:start w:val="1"/>
      <w:numFmt w:val="bullet"/>
      <w:lvlText w:val="•"/>
      <w:lvlJc w:val="left"/>
      <w:pPr>
        <w:tabs>
          <w:tab w:val="num" w:pos="5040"/>
        </w:tabs>
        <w:ind w:left="5040" w:hanging="360"/>
      </w:pPr>
      <w:rPr>
        <w:rFonts w:ascii="Times New Roman" w:hAnsi="Times New Roman" w:hint="default"/>
      </w:rPr>
    </w:lvl>
    <w:lvl w:ilvl="7" w:tplc="8D2EC870" w:tentative="1">
      <w:start w:val="1"/>
      <w:numFmt w:val="bullet"/>
      <w:lvlText w:val="•"/>
      <w:lvlJc w:val="left"/>
      <w:pPr>
        <w:tabs>
          <w:tab w:val="num" w:pos="5760"/>
        </w:tabs>
        <w:ind w:left="5760" w:hanging="360"/>
      </w:pPr>
      <w:rPr>
        <w:rFonts w:ascii="Times New Roman" w:hAnsi="Times New Roman" w:hint="default"/>
      </w:rPr>
    </w:lvl>
    <w:lvl w:ilvl="8" w:tplc="E46A64EE" w:tentative="1">
      <w:start w:val="1"/>
      <w:numFmt w:val="bullet"/>
      <w:lvlText w:val="•"/>
      <w:lvlJc w:val="left"/>
      <w:pPr>
        <w:tabs>
          <w:tab w:val="num" w:pos="6480"/>
        </w:tabs>
        <w:ind w:left="6480" w:hanging="360"/>
      </w:pPr>
      <w:rPr>
        <w:rFonts w:ascii="Times New Roman" w:hAnsi="Times New Roman" w:hint="default"/>
      </w:rPr>
    </w:lvl>
  </w:abstractNum>
  <w:abstractNum w:abstractNumId="20">
    <w:nsid w:val="43241078"/>
    <w:multiLevelType w:val="hybridMultilevel"/>
    <w:tmpl w:val="FFE0DDA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45BD23DD"/>
    <w:multiLevelType w:val="hybridMultilevel"/>
    <w:tmpl w:val="CE565C24"/>
    <w:lvl w:ilvl="0" w:tplc="04090005">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45FE61E9"/>
    <w:multiLevelType w:val="hybridMultilevel"/>
    <w:tmpl w:val="F3FC9E78"/>
    <w:lvl w:ilvl="0" w:tplc="E934269A">
      <w:start w:val="1"/>
      <w:numFmt w:val="bullet"/>
      <w:lvlText w:val="•"/>
      <w:lvlJc w:val="left"/>
      <w:pPr>
        <w:tabs>
          <w:tab w:val="num" w:pos="720"/>
        </w:tabs>
        <w:ind w:left="720" w:hanging="360"/>
      </w:pPr>
      <w:rPr>
        <w:rFonts w:ascii="Times New Roman" w:hAnsi="Times New Roman" w:hint="default"/>
      </w:rPr>
    </w:lvl>
    <w:lvl w:ilvl="1" w:tplc="5DE6B67E" w:tentative="1">
      <w:start w:val="1"/>
      <w:numFmt w:val="bullet"/>
      <w:lvlText w:val="•"/>
      <w:lvlJc w:val="left"/>
      <w:pPr>
        <w:tabs>
          <w:tab w:val="num" w:pos="1440"/>
        </w:tabs>
        <w:ind w:left="1440" w:hanging="360"/>
      </w:pPr>
      <w:rPr>
        <w:rFonts w:ascii="Times New Roman" w:hAnsi="Times New Roman" w:hint="default"/>
      </w:rPr>
    </w:lvl>
    <w:lvl w:ilvl="2" w:tplc="86A042FE" w:tentative="1">
      <w:start w:val="1"/>
      <w:numFmt w:val="bullet"/>
      <w:lvlText w:val="•"/>
      <w:lvlJc w:val="left"/>
      <w:pPr>
        <w:tabs>
          <w:tab w:val="num" w:pos="2160"/>
        </w:tabs>
        <w:ind w:left="2160" w:hanging="360"/>
      </w:pPr>
      <w:rPr>
        <w:rFonts w:ascii="Times New Roman" w:hAnsi="Times New Roman" w:hint="default"/>
      </w:rPr>
    </w:lvl>
    <w:lvl w:ilvl="3" w:tplc="9D148C38" w:tentative="1">
      <w:start w:val="1"/>
      <w:numFmt w:val="bullet"/>
      <w:lvlText w:val="•"/>
      <w:lvlJc w:val="left"/>
      <w:pPr>
        <w:tabs>
          <w:tab w:val="num" w:pos="2880"/>
        </w:tabs>
        <w:ind w:left="2880" w:hanging="360"/>
      </w:pPr>
      <w:rPr>
        <w:rFonts w:ascii="Times New Roman" w:hAnsi="Times New Roman" w:hint="default"/>
      </w:rPr>
    </w:lvl>
    <w:lvl w:ilvl="4" w:tplc="AC3AAEB4" w:tentative="1">
      <w:start w:val="1"/>
      <w:numFmt w:val="bullet"/>
      <w:lvlText w:val="•"/>
      <w:lvlJc w:val="left"/>
      <w:pPr>
        <w:tabs>
          <w:tab w:val="num" w:pos="3600"/>
        </w:tabs>
        <w:ind w:left="3600" w:hanging="360"/>
      </w:pPr>
      <w:rPr>
        <w:rFonts w:ascii="Times New Roman" w:hAnsi="Times New Roman" w:hint="default"/>
      </w:rPr>
    </w:lvl>
    <w:lvl w:ilvl="5" w:tplc="D1CE5884" w:tentative="1">
      <w:start w:val="1"/>
      <w:numFmt w:val="bullet"/>
      <w:lvlText w:val="•"/>
      <w:lvlJc w:val="left"/>
      <w:pPr>
        <w:tabs>
          <w:tab w:val="num" w:pos="4320"/>
        </w:tabs>
        <w:ind w:left="4320" w:hanging="360"/>
      </w:pPr>
      <w:rPr>
        <w:rFonts w:ascii="Times New Roman" w:hAnsi="Times New Roman" w:hint="default"/>
      </w:rPr>
    </w:lvl>
    <w:lvl w:ilvl="6" w:tplc="19D0BFCC" w:tentative="1">
      <w:start w:val="1"/>
      <w:numFmt w:val="bullet"/>
      <w:lvlText w:val="•"/>
      <w:lvlJc w:val="left"/>
      <w:pPr>
        <w:tabs>
          <w:tab w:val="num" w:pos="5040"/>
        </w:tabs>
        <w:ind w:left="5040" w:hanging="360"/>
      </w:pPr>
      <w:rPr>
        <w:rFonts w:ascii="Times New Roman" w:hAnsi="Times New Roman" w:hint="default"/>
      </w:rPr>
    </w:lvl>
    <w:lvl w:ilvl="7" w:tplc="6B6EB77E" w:tentative="1">
      <w:start w:val="1"/>
      <w:numFmt w:val="bullet"/>
      <w:lvlText w:val="•"/>
      <w:lvlJc w:val="left"/>
      <w:pPr>
        <w:tabs>
          <w:tab w:val="num" w:pos="5760"/>
        </w:tabs>
        <w:ind w:left="5760" w:hanging="360"/>
      </w:pPr>
      <w:rPr>
        <w:rFonts w:ascii="Times New Roman" w:hAnsi="Times New Roman" w:hint="default"/>
      </w:rPr>
    </w:lvl>
    <w:lvl w:ilvl="8" w:tplc="0B1229D8" w:tentative="1">
      <w:start w:val="1"/>
      <w:numFmt w:val="bullet"/>
      <w:lvlText w:val="•"/>
      <w:lvlJc w:val="left"/>
      <w:pPr>
        <w:tabs>
          <w:tab w:val="num" w:pos="6480"/>
        </w:tabs>
        <w:ind w:left="6480" w:hanging="360"/>
      </w:pPr>
      <w:rPr>
        <w:rFonts w:ascii="Times New Roman" w:hAnsi="Times New Roman" w:hint="default"/>
      </w:rPr>
    </w:lvl>
  </w:abstractNum>
  <w:abstractNum w:abstractNumId="23">
    <w:nsid w:val="4CAC28A8"/>
    <w:multiLevelType w:val="hybridMultilevel"/>
    <w:tmpl w:val="BC48A0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E8878F5"/>
    <w:multiLevelType w:val="multilevel"/>
    <w:tmpl w:val="443E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C86C93"/>
    <w:multiLevelType w:val="multilevel"/>
    <w:tmpl w:val="FE30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5874F3"/>
    <w:multiLevelType w:val="hybridMultilevel"/>
    <w:tmpl w:val="D238259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16F31B3"/>
    <w:multiLevelType w:val="hybridMultilevel"/>
    <w:tmpl w:val="C240BAC2"/>
    <w:lvl w:ilvl="0" w:tplc="19AAE4C2">
      <w:start w:val="1"/>
      <w:numFmt w:val="bullet"/>
      <w:lvlText w:val="•"/>
      <w:lvlJc w:val="left"/>
      <w:pPr>
        <w:tabs>
          <w:tab w:val="num" w:pos="720"/>
        </w:tabs>
        <w:ind w:left="720" w:hanging="360"/>
      </w:pPr>
      <w:rPr>
        <w:rFonts w:ascii="Times New Roman" w:hAnsi="Times New Roman" w:hint="default"/>
      </w:rPr>
    </w:lvl>
    <w:lvl w:ilvl="1" w:tplc="7B2CACBA" w:tentative="1">
      <w:start w:val="1"/>
      <w:numFmt w:val="bullet"/>
      <w:lvlText w:val="•"/>
      <w:lvlJc w:val="left"/>
      <w:pPr>
        <w:tabs>
          <w:tab w:val="num" w:pos="1440"/>
        </w:tabs>
        <w:ind w:left="1440" w:hanging="360"/>
      </w:pPr>
      <w:rPr>
        <w:rFonts w:ascii="Times New Roman" w:hAnsi="Times New Roman" w:hint="default"/>
      </w:rPr>
    </w:lvl>
    <w:lvl w:ilvl="2" w:tplc="C69CE8B0" w:tentative="1">
      <w:start w:val="1"/>
      <w:numFmt w:val="bullet"/>
      <w:lvlText w:val="•"/>
      <w:lvlJc w:val="left"/>
      <w:pPr>
        <w:tabs>
          <w:tab w:val="num" w:pos="2160"/>
        </w:tabs>
        <w:ind w:left="2160" w:hanging="360"/>
      </w:pPr>
      <w:rPr>
        <w:rFonts w:ascii="Times New Roman" w:hAnsi="Times New Roman" w:hint="default"/>
      </w:rPr>
    </w:lvl>
    <w:lvl w:ilvl="3" w:tplc="5C4E8D60" w:tentative="1">
      <w:start w:val="1"/>
      <w:numFmt w:val="bullet"/>
      <w:lvlText w:val="•"/>
      <w:lvlJc w:val="left"/>
      <w:pPr>
        <w:tabs>
          <w:tab w:val="num" w:pos="2880"/>
        </w:tabs>
        <w:ind w:left="2880" w:hanging="360"/>
      </w:pPr>
      <w:rPr>
        <w:rFonts w:ascii="Times New Roman" w:hAnsi="Times New Roman" w:hint="default"/>
      </w:rPr>
    </w:lvl>
    <w:lvl w:ilvl="4" w:tplc="2856B566" w:tentative="1">
      <w:start w:val="1"/>
      <w:numFmt w:val="bullet"/>
      <w:lvlText w:val="•"/>
      <w:lvlJc w:val="left"/>
      <w:pPr>
        <w:tabs>
          <w:tab w:val="num" w:pos="3600"/>
        </w:tabs>
        <w:ind w:left="3600" w:hanging="360"/>
      </w:pPr>
      <w:rPr>
        <w:rFonts w:ascii="Times New Roman" w:hAnsi="Times New Roman" w:hint="default"/>
      </w:rPr>
    </w:lvl>
    <w:lvl w:ilvl="5" w:tplc="972E57A4" w:tentative="1">
      <w:start w:val="1"/>
      <w:numFmt w:val="bullet"/>
      <w:lvlText w:val="•"/>
      <w:lvlJc w:val="left"/>
      <w:pPr>
        <w:tabs>
          <w:tab w:val="num" w:pos="4320"/>
        </w:tabs>
        <w:ind w:left="4320" w:hanging="360"/>
      </w:pPr>
      <w:rPr>
        <w:rFonts w:ascii="Times New Roman" w:hAnsi="Times New Roman" w:hint="default"/>
      </w:rPr>
    </w:lvl>
    <w:lvl w:ilvl="6" w:tplc="854E8182" w:tentative="1">
      <w:start w:val="1"/>
      <w:numFmt w:val="bullet"/>
      <w:lvlText w:val="•"/>
      <w:lvlJc w:val="left"/>
      <w:pPr>
        <w:tabs>
          <w:tab w:val="num" w:pos="5040"/>
        </w:tabs>
        <w:ind w:left="5040" w:hanging="360"/>
      </w:pPr>
      <w:rPr>
        <w:rFonts w:ascii="Times New Roman" w:hAnsi="Times New Roman" w:hint="default"/>
      </w:rPr>
    </w:lvl>
    <w:lvl w:ilvl="7" w:tplc="CCDA86FA" w:tentative="1">
      <w:start w:val="1"/>
      <w:numFmt w:val="bullet"/>
      <w:lvlText w:val="•"/>
      <w:lvlJc w:val="left"/>
      <w:pPr>
        <w:tabs>
          <w:tab w:val="num" w:pos="5760"/>
        </w:tabs>
        <w:ind w:left="5760" w:hanging="360"/>
      </w:pPr>
      <w:rPr>
        <w:rFonts w:ascii="Times New Roman" w:hAnsi="Times New Roman" w:hint="default"/>
      </w:rPr>
    </w:lvl>
    <w:lvl w:ilvl="8" w:tplc="947823F0" w:tentative="1">
      <w:start w:val="1"/>
      <w:numFmt w:val="bullet"/>
      <w:lvlText w:val="•"/>
      <w:lvlJc w:val="left"/>
      <w:pPr>
        <w:tabs>
          <w:tab w:val="num" w:pos="6480"/>
        </w:tabs>
        <w:ind w:left="6480" w:hanging="360"/>
      </w:pPr>
      <w:rPr>
        <w:rFonts w:ascii="Times New Roman" w:hAnsi="Times New Roman" w:hint="default"/>
      </w:rPr>
    </w:lvl>
  </w:abstractNum>
  <w:abstractNum w:abstractNumId="28">
    <w:nsid w:val="64A133E4"/>
    <w:multiLevelType w:val="multilevel"/>
    <w:tmpl w:val="C5FC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1DC521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nsid w:val="750223B5"/>
    <w:multiLevelType w:val="hybridMultilevel"/>
    <w:tmpl w:val="0EDA32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64C0FAA"/>
    <w:multiLevelType w:val="multilevel"/>
    <w:tmpl w:val="535C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922531F"/>
    <w:multiLevelType w:val="multilevel"/>
    <w:tmpl w:val="46D6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E7B7730"/>
    <w:multiLevelType w:val="hybridMultilevel"/>
    <w:tmpl w:val="46EADA20"/>
    <w:lvl w:ilvl="0" w:tplc="0409000B">
      <w:start w:val="1"/>
      <w:numFmt w:val="bullet"/>
      <w:lvlText w:val=""/>
      <w:lvlJc w:val="left"/>
      <w:pPr>
        <w:tabs>
          <w:tab w:val="num" w:pos="360"/>
        </w:tabs>
        <w:ind w:left="360" w:hanging="360"/>
      </w:pPr>
      <w:rPr>
        <w:rFonts w:ascii="Symbol" w:hAnsi="Symbol" w:hint="default"/>
      </w:rPr>
    </w:lvl>
    <w:lvl w:ilvl="1" w:tplc="1FDA6DCE" w:tentative="1">
      <w:start w:val="1"/>
      <w:numFmt w:val="bullet"/>
      <w:lvlText w:val="o"/>
      <w:lvlJc w:val="left"/>
      <w:pPr>
        <w:tabs>
          <w:tab w:val="num" w:pos="1080"/>
        </w:tabs>
        <w:ind w:left="1080" w:hanging="360"/>
      </w:pPr>
      <w:rPr>
        <w:rFonts w:ascii="Courier New" w:hAnsi="Courier New" w:cs="Courier New" w:hint="default"/>
      </w:rPr>
    </w:lvl>
    <w:lvl w:ilvl="2" w:tplc="0409000B"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7FBB0B31"/>
    <w:multiLevelType w:val="multilevel"/>
    <w:tmpl w:val="00BC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0"/>
  </w:num>
  <w:num w:numId="3">
    <w:abstractNumId w:val="12"/>
  </w:num>
  <w:num w:numId="4">
    <w:abstractNumId w:val="11"/>
  </w:num>
  <w:num w:numId="5">
    <w:abstractNumId w:val="30"/>
  </w:num>
  <w:num w:numId="6">
    <w:abstractNumId w:val="17"/>
  </w:num>
  <w:num w:numId="7">
    <w:abstractNumId w:val="3"/>
  </w:num>
  <w:num w:numId="8">
    <w:abstractNumId w:val="16"/>
  </w:num>
  <w:num w:numId="9">
    <w:abstractNumId w:val="21"/>
  </w:num>
  <w:num w:numId="10">
    <w:abstractNumId w:val="29"/>
  </w:num>
  <w:num w:numId="11">
    <w:abstractNumId w:val="26"/>
  </w:num>
  <w:num w:numId="12">
    <w:abstractNumId w:val="13"/>
  </w:num>
  <w:num w:numId="13">
    <w:abstractNumId w:val="8"/>
  </w:num>
  <w:num w:numId="14">
    <w:abstractNumId w:val="7"/>
  </w:num>
  <w:num w:numId="15">
    <w:abstractNumId w:val="15"/>
  </w:num>
  <w:num w:numId="16">
    <w:abstractNumId w:val="20"/>
  </w:num>
  <w:num w:numId="17">
    <w:abstractNumId w:val="9"/>
  </w:num>
  <w:num w:numId="18">
    <w:abstractNumId w:val="33"/>
  </w:num>
  <w:num w:numId="19">
    <w:abstractNumId w:val="2"/>
  </w:num>
  <w:num w:numId="20">
    <w:abstractNumId w:val="2"/>
  </w:num>
  <w:num w:numId="21">
    <w:abstractNumId w:val="15"/>
  </w:num>
  <w:num w:numId="22">
    <w:abstractNumId w:val="4"/>
  </w:num>
  <w:num w:numId="23">
    <w:abstractNumId w:val="23"/>
  </w:num>
  <w:num w:numId="24">
    <w:abstractNumId w:val="5"/>
  </w:num>
  <w:num w:numId="25">
    <w:abstractNumId w:val="1"/>
  </w:num>
  <w:num w:numId="26">
    <w:abstractNumId w:val="9"/>
  </w:num>
  <w:num w:numId="27">
    <w:abstractNumId w:val="9"/>
  </w:num>
  <w:num w:numId="28">
    <w:abstractNumId w:val="0"/>
  </w:num>
  <w:num w:numId="29">
    <w:abstractNumId w:val="23"/>
  </w:num>
  <w:num w:numId="30">
    <w:abstractNumId w:val="19"/>
  </w:num>
  <w:num w:numId="31">
    <w:abstractNumId w:val="27"/>
  </w:num>
  <w:num w:numId="32">
    <w:abstractNumId w:val="22"/>
  </w:num>
  <w:num w:numId="33">
    <w:abstractNumId w:val="14"/>
  </w:num>
  <w:num w:numId="34">
    <w:abstractNumId w:val="25"/>
  </w:num>
  <w:num w:numId="35">
    <w:abstractNumId w:val="18"/>
  </w:num>
  <w:num w:numId="36">
    <w:abstractNumId w:val="31"/>
  </w:num>
  <w:num w:numId="37">
    <w:abstractNumId w:val="34"/>
  </w:num>
  <w:num w:numId="38">
    <w:abstractNumId w:val="6"/>
  </w:num>
  <w:num w:numId="39">
    <w:abstractNumId w:val="32"/>
  </w:num>
  <w:num w:numId="40">
    <w:abstractNumId w:val="24"/>
  </w:num>
  <w:num w:numId="41">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characterSpacingControl w:val="doNotCompress"/>
  <w:hdrShapeDefaults>
    <o:shapedefaults v:ext="edit" spidmax="54274"/>
  </w:hdrShapeDefaults>
  <w:footnotePr>
    <w:footnote w:id="-1"/>
    <w:footnote w:id="0"/>
  </w:footnotePr>
  <w:endnotePr>
    <w:endnote w:id="-1"/>
    <w:endnote w:id="0"/>
  </w:endnotePr>
  <w:compat/>
  <w:rsids>
    <w:rsidRoot w:val="006A7FBF"/>
    <w:rsid w:val="000007EF"/>
    <w:rsid w:val="0000298A"/>
    <w:rsid w:val="0000337A"/>
    <w:rsid w:val="00006128"/>
    <w:rsid w:val="0000656E"/>
    <w:rsid w:val="000148D1"/>
    <w:rsid w:val="00016746"/>
    <w:rsid w:val="00017880"/>
    <w:rsid w:val="000229F9"/>
    <w:rsid w:val="00024B79"/>
    <w:rsid w:val="0002639E"/>
    <w:rsid w:val="00040ABA"/>
    <w:rsid w:val="00040D15"/>
    <w:rsid w:val="00054D4C"/>
    <w:rsid w:val="00055790"/>
    <w:rsid w:val="00056870"/>
    <w:rsid w:val="00061633"/>
    <w:rsid w:val="00063267"/>
    <w:rsid w:val="00064510"/>
    <w:rsid w:val="000741DC"/>
    <w:rsid w:val="00076317"/>
    <w:rsid w:val="0008186E"/>
    <w:rsid w:val="00082E47"/>
    <w:rsid w:val="00083C77"/>
    <w:rsid w:val="000941F3"/>
    <w:rsid w:val="00094BDE"/>
    <w:rsid w:val="000A2819"/>
    <w:rsid w:val="000A4903"/>
    <w:rsid w:val="000A7F37"/>
    <w:rsid w:val="000B6C8C"/>
    <w:rsid w:val="000B7EF2"/>
    <w:rsid w:val="000D0C07"/>
    <w:rsid w:val="000D6D04"/>
    <w:rsid w:val="000E19EA"/>
    <w:rsid w:val="000E1F75"/>
    <w:rsid w:val="000E336A"/>
    <w:rsid w:val="000E42EF"/>
    <w:rsid w:val="000E54D3"/>
    <w:rsid w:val="000E65A7"/>
    <w:rsid w:val="000F1381"/>
    <w:rsid w:val="000F3184"/>
    <w:rsid w:val="000F3F27"/>
    <w:rsid w:val="00100015"/>
    <w:rsid w:val="00111A86"/>
    <w:rsid w:val="00114EEB"/>
    <w:rsid w:val="001208E4"/>
    <w:rsid w:val="0012104B"/>
    <w:rsid w:val="00121500"/>
    <w:rsid w:val="00125776"/>
    <w:rsid w:val="00125E3E"/>
    <w:rsid w:val="0013461E"/>
    <w:rsid w:val="00134705"/>
    <w:rsid w:val="00140727"/>
    <w:rsid w:val="001424E0"/>
    <w:rsid w:val="00147BBC"/>
    <w:rsid w:val="001541AA"/>
    <w:rsid w:val="00154B64"/>
    <w:rsid w:val="00154C04"/>
    <w:rsid w:val="001624FC"/>
    <w:rsid w:val="001675A5"/>
    <w:rsid w:val="00170FFB"/>
    <w:rsid w:val="0017105C"/>
    <w:rsid w:val="001776CA"/>
    <w:rsid w:val="00180E0C"/>
    <w:rsid w:val="0018341B"/>
    <w:rsid w:val="00186149"/>
    <w:rsid w:val="00187A96"/>
    <w:rsid w:val="00190698"/>
    <w:rsid w:val="00194C2E"/>
    <w:rsid w:val="001A12EF"/>
    <w:rsid w:val="001A22DE"/>
    <w:rsid w:val="001A28C7"/>
    <w:rsid w:val="001B1AFA"/>
    <w:rsid w:val="001B2864"/>
    <w:rsid w:val="001B430C"/>
    <w:rsid w:val="001B5D14"/>
    <w:rsid w:val="001B7BF1"/>
    <w:rsid w:val="001C0011"/>
    <w:rsid w:val="001C052B"/>
    <w:rsid w:val="001C12D1"/>
    <w:rsid w:val="001C7F75"/>
    <w:rsid w:val="001D1290"/>
    <w:rsid w:val="001D56CA"/>
    <w:rsid w:val="001E1292"/>
    <w:rsid w:val="001E284A"/>
    <w:rsid w:val="001F10CD"/>
    <w:rsid w:val="0020212B"/>
    <w:rsid w:val="00202194"/>
    <w:rsid w:val="002055E3"/>
    <w:rsid w:val="00206058"/>
    <w:rsid w:val="00207291"/>
    <w:rsid w:val="00210CE8"/>
    <w:rsid w:val="002150B0"/>
    <w:rsid w:val="002159ED"/>
    <w:rsid w:val="00216A7C"/>
    <w:rsid w:val="0021750B"/>
    <w:rsid w:val="00217AA9"/>
    <w:rsid w:val="0022283B"/>
    <w:rsid w:val="00223E52"/>
    <w:rsid w:val="00224F0A"/>
    <w:rsid w:val="002255C3"/>
    <w:rsid w:val="00226C76"/>
    <w:rsid w:val="00231500"/>
    <w:rsid w:val="002345A0"/>
    <w:rsid w:val="002372C1"/>
    <w:rsid w:val="00237CB9"/>
    <w:rsid w:val="002412E0"/>
    <w:rsid w:val="00241F97"/>
    <w:rsid w:val="002437EA"/>
    <w:rsid w:val="0024426C"/>
    <w:rsid w:val="002444B2"/>
    <w:rsid w:val="00251A39"/>
    <w:rsid w:val="00255C53"/>
    <w:rsid w:val="002612C6"/>
    <w:rsid w:val="00262D11"/>
    <w:rsid w:val="00271C65"/>
    <w:rsid w:val="00273B2C"/>
    <w:rsid w:val="00275E50"/>
    <w:rsid w:val="00285512"/>
    <w:rsid w:val="002919BF"/>
    <w:rsid w:val="00293861"/>
    <w:rsid w:val="00294BF5"/>
    <w:rsid w:val="00295637"/>
    <w:rsid w:val="002977C2"/>
    <w:rsid w:val="002A3EAC"/>
    <w:rsid w:val="002B116B"/>
    <w:rsid w:val="002B3DD3"/>
    <w:rsid w:val="002B608F"/>
    <w:rsid w:val="002C3C42"/>
    <w:rsid w:val="002C41FC"/>
    <w:rsid w:val="002C77A1"/>
    <w:rsid w:val="002C7AF0"/>
    <w:rsid w:val="002D057D"/>
    <w:rsid w:val="002D2654"/>
    <w:rsid w:val="002D692C"/>
    <w:rsid w:val="002E1B1D"/>
    <w:rsid w:val="002F3209"/>
    <w:rsid w:val="00301388"/>
    <w:rsid w:val="003013E1"/>
    <w:rsid w:val="00301E6C"/>
    <w:rsid w:val="00306029"/>
    <w:rsid w:val="00307A75"/>
    <w:rsid w:val="00312653"/>
    <w:rsid w:val="003132EE"/>
    <w:rsid w:val="00320C28"/>
    <w:rsid w:val="003236A7"/>
    <w:rsid w:val="00324744"/>
    <w:rsid w:val="003248C0"/>
    <w:rsid w:val="00331BB0"/>
    <w:rsid w:val="003324F9"/>
    <w:rsid w:val="00332E61"/>
    <w:rsid w:val="00340634"/>
    <w:rsid w:val="00341578"/>
    <w:rsid w:val="003421FA"/>
    <w:rsid w:val="00342AC7"/>
    <w:rsid w:val="00343228"/>
    <w:rsid w:val="00345A52"/>
    <w:rsid w:val="003504C2"/>
    <w:rsid w:val="003514EF"/>
    <w:rsid w:val="00351B78"/>
    <w:rsid w:val="00352D60"/>
    <w:rsid w:val="003544A7"/>
    <w:rsid w:val="00361B9C"/>
    <w:rsid w:val="00363E5D"/>
    <w:rsid w:val="00364965"/>
    <w:rsid w:val="00365474"/>
    <w:rsid w:val="003679C5"/>
    <w:rsid w:val="00371C87"/>
    <w:rsid w:val="003730D8"/>
    <w:rsid w:val="00374B4C"/>
    <w:rsid w:val="00376964"/>
    <w:rsid w:val="0037733C"/>
    <w:rsid w:val="00396855"/>
    <w:rsid w:val="00396FBA"/>
    <w:rsid w:val="003A1EC4"/>
    <w:rsid w:val="003B1B1E"/>
    <w:rsid w:val="003C431A"/>
    <w:rsid w:val="003D204D"/>
    <w:rsid w:val="003D214D"/>
    <w:rsid w:val="003D21E3"/>
    <w:rsid w:val="003D2860"/>
    <w:rsid w:val="003D2C58"/>
    <w:rsid w:val="003E1351"/>
    <w:rsid w:val="003E1956"/>
    <w:rsid w:val="003E3AD4"/>
    <w:rsid w:val="003E7336"/>
    <w:rsid w:val="003E7CCF"/>
    <w:rsid w:val="003F0305"/>
    <w:rsid w:val="00406058"/>
    <w:rsid w:val="004074B8"/>
    <w:rsid w:val="00414D5A"/>
    <w:rsid w:val="00421B34"/>
    <w:rsid w:val="00423C6E"/>
    <w:rsid w:val="004307B0"/>
    <w:rsid w:val="00431C89"/>
    <w:rsid w:val="0043355C"/>
    <w:rsid w:val="004434CC"/>
    <w:rsid w:val="00444F92"/>
    <w:rsid w:val="00445062"/>
    <w:rsid w:val="0044534C"/>
    <w:rsid w:val="0045135A"/>
    <w:rsid w:val="00456E73"/>
    <w:rsid w:val="00463364"/>
    <w:rsid w:val="00463583"/>
    <w:rsid w:val="004664A5"/>
    <w:rsid w:val="00473CEB"/>
    <w:rsid w:val="00480C70"/>
    <w:rsid w:val="004879D8"/>
    <w:rsid w:val="0049443B"/>
    <w:rsid w:val="004A2199"/>
    <w:rsid w:val="004A22F0"/>
    <w:rsid w:val="004B0195"/>
    <w:rsid w:val="004B25A9"/>
    <w:rsid w:val="004B6567"/>
    <w:rsid w:val="004B70FB"/>
    <w:rsid w:val="004C18BB"/>
    <w:rsid w:val="004C2EA5"/>
    <w:rsid w:val="004C6A4A"/>
    <w:rsid w:val="004D03EC"/>
    <w:rsid w:val="004D0CF2"/>
    <w:rsid w:val="004D1ECA"/>
    <w:rsid w:val="004D1FC6"/>
    <w:rsid w:val="004D25B5"/>
    <w:rsid w:val="004D3373"/>
    <w:rsid w:val="004D5854"/>
    <w:rsid w:val="004D5F2D"/>
    <w:rsid w:val="004E0575"/>
    <w:rsid w:val="004E4DDC"/>
    <w:rsid w:val="004E50F0"/>
    <w:rsid w:val="004E52CE"/>
    <w:rsid w:val="004E58E4"/>
    <w:rsid w:val="00500C6C"/>
    <w:rsid w:val="005056AF"/>
    <w:rsid w:val="00510D28"/>
    <w:rsid w:val="00517019"/>
    <w:rsid w:val="00517483"/>
    <w:rsid w:val="0053201C"/>
    <w:rsid w:val="005359E5"/>
    <w:rsid w:val="0053693B"/>
    <w:rsid w:val="0053712B"/>
    <w:rsid w:val="00540364"/>
    <w:rsid w:val="00540915"/>
    <w:rsid w:val="00540BD9"/>
    <w:rsid w:val="005460AB"/>
    <w:rsid w:val="00547562"/>
    <w:rsid w:val="00551986"/>
    <w:rsid w:val="00553269"/>
    <w:rsid w:val="00560720"/>
    <w:rsid w:val="0056082F"/>
    <w:rsid w:val="005616B0"/>
    <w:rsid w:val="00561B3F"/>
    <w:rsid w:val="00561E41"/>
    <w:rsid w:val="0056423A"/>
    <w:rsid w:val="00564F79"/>
    <w:rsid w:val="0056502D"/>
    <w:rsid w:val="00565F9B"/>
    <w:rsid w:val="00566D09"/>
    <w:rsid w:val="005701DC"/>
    <w:rsid w:val="005709E0"/>
    <w:rsid w:val="0057797A"/>
    <w:rsid w:val="005830AC"/>
    <w:rsid w:val="00587042"/>
    <w:rsid w:val="00587833"/>
    <w:rsid w:val="00587E9F"/>
    <w:rsid w:val="005913F7"/>
    <w:rsid w:val="00592606"/>
    <w:rsid w:val="005928BE"/>
    <w:rsid w:val="00593BF1"/>
    <w:rsid w:val="00595A83"/>
    <w:rsid w:val="005A0B6B"/>
    <w:rsid w:val="005A26A9"/>
    <w:rsid w:val="005A696C"/>
    <w:rsid w:val="005B259D"/>
    <w:rsid w:val="005B2701"/>
    <w:rsid w:val="005B4770"/>
    <w:rsid w:val="005B47D5"/>
    <w:rsid w:val="005B7C38"/>
    <w:rsid w:val="005C2B32"/>
    <w:rsid w:val="005C4092"/>
    <w:rsid w:val="005D0747"/>
    <w:rsid w:val="005D087F"/>
    <w:rsid w:val="005E09DD"/>
    <w:rsid w:val="005E2980"/>
    <w:rsid w:val="005F4E50"/>
    <w:rsid w:val="005F51A0"/>
    <w:rsid w:val="00601A1E"/>
    <w:rsid w:val="006053C1"/>
    <w:rsid w:val="00605462"/>
    <w:rsid w:val="006067CD"/>
    <w:rsid w:val="006120EF"/>
    <w:rsid w:val="00612F70"/>
    <w:rsid w:val="00614AC6"/>
    <w:rsid w:val="00621DBF"/>
    <w:rsid w:val="006259DF"/>
    <w:rsid w:val="00625F19"/>
    <w:rsid w:val="00634635"/>
    <w:rsid w:val="006370FA"/>
    <w:rsid w:val="00640065"/>
    <w:rsid w:val="00643C41"/>
    <w:rsid w:val="0064518D"/>
    <w:rsid w:val="00647005"/>
    <w:rsid w:val="00647079"/>
    <w:rsid w:val="00654061"/>
    <w:rsid w:val="00655262"/>
    <w:rsid w:val="00657C26"/>
    <w:rsid w:val="00667495"/>
    <w:rsid w:val="00670278"/>
    <w:rsid w:val="00670AEA"/>
    <w:rsid w:val="00671F4E"/>
    <w:rsid w:val="0067216E"/>
    <w:rsid w:val="00677B63"/>
    <w:rsid w:val="00681DDA"/>
    <w:rsid w:val="00687FB4"/>
    <w:rsid w:val="006A0A55"/>
    <w:rsid w:val="006A4916"/>
    <w:rsid w:val="006A7973"/>
    <w:rsid w:val="006A7FBF"/>
    <w:rsid w:val="006C0697"/>
    <w:rsid w:val="006C0F75"/>
    <w:rsid w:val="006C2506"/>
    <w:rsid w:val="006C34C6"/>
    <w:rsid w:val="006D0DD5"/>
    <w:rsid w:val="006E0554"/>
    <w:rsid w:val="006E1AAC"/>
    <w:rsid w:val="006E214B"/>
    <w:rsid w:val="006E3D1D"/>
    <w:rsid w:val="006E5000"/>
    <w:rsid w:val="006E5E8D"/>
    <w:rsid w:val="006E6B8A"/>
    <w:rsid w:val="006E6F5D"/>
    <w:rsid w:val="006E7665"/>
    <w:rsid w:val="006F0C7C"/>
    <w:rsid w:val="006F11A0"/>
    <w:rsid w:val="006F15CF"/>
    <w:rsid w:val="006F1D7C"/>
    <w:rsid w:val="00701A57"/>
    <w:rsid w:val="00705E83"/>
    <w:rsid w:val="007127C1"/>
    <w:rsid w:val="00716097"/>
    <w:rsid w:val="007168B9"/>
    <w:rsid w:val="0072279E"/>
    <w:rsid w:val="007228AA"/>
    <w:rsid w:val="00723EA9"/>
    <w:rsid w:val="007370E4"/>
    <w:rsid w:val="007378E5"/>
    <w:rsid w:val="00743BAC"/>
    <w:rsid w:val="00751A67"/>
    <w:rsid w:val="007520D5"/>
    <w:rsid w:val="007528F5"/>
    <w:rsid w:val="00753300"/>
    <w:rsid w:val="007533B3"/>
    <w:rsid w:val="00757A13"/>
    <w:rsid w:val="00764913"/>
    <w:rsid w:val="00765132"/>
    <w:rsid w:val="0076705D"/>
    <w:rsid w:val="00770854"/>
    <w:rsid w:val="00770A2A"/>
    <w:rsid w:val="0077594A"/>
    <w:rsid w:val="00775992"/>
    <w:rsid w:val="007773A6"/>
    <w:rsid w:val="007873F8"/>
    <w:rsid w:val="00790854"/>
    <w:rsid w:val="0079085C"/>
    <w:rsid w:val="00791DC9"/>
    <w:rsid w:val="0079779B"/>
    <w:rsid w:val="007A4614"/>
    <w:rsid w:val="007B1520"/>
    <w:rsid w:val="007B53E8"/>
    <w:rsid w:val="007B6C81"/>
    <w:rsid w:val="007C3961"/>
    <w:rsid w:val="007C4656"/>
    <w:rsid w:val="007C5325"/>
    <w:rsid w:val="007D46B9"/>
    <w:rsid w:val="007E39D2"/>
    <w:rsid w:val="007E486E"/>
    <w:rsid w:val="00801BF1"/>
    <w:rsid w:val="00803011"/>
    <w:rsid w:val="00803C0E"/>
    <w:rsid w:val="00806EF4"/>
    <w:rsid w:val="00812F93"/>
    <w:rsid w:val="00813053"/>
    <w:rsid w:val="00822EA8"/>
    <w:rsid w:val="008259E1"/>
    <w:rsid w:val="00826421"/>
    <w:rsid w:val="008301B0"/>
    <w:rsid w:val="008311CE"/>
    <w:rsid w:val="00832309"/>
    <w:rsid w:val="00836C00"/>
    <w:rsid w:val="008402DA"/>
    <w:rsid w:val="00840995"/>
    <w:rsid w:val="008429F1"/>
    <w:rsid w:val="008450F7"/>
    <w:rsid w:val="00845F46"/>
    <w:rsid w:val="00852401"/>
    <w:rsid w:val="00860CBF"/>
    <w:rsid w:val="00862BAF"/>
    <w:rsid w:val="008678A4"/>
    <w:rsid w:val="0087086A"/>
    <w:rsid w:val="00872E20"/>
    <w:rsid w:val="008747D1"/>
    <w:rsid w:val="00876052"/>
    <w:rsid w:val="008777AD"/>
    <w:rsid w:val="00880F12"/>
    <w:rsid w:val="00885D51"/>
    <w:rsid w:val="0089105B"/>
    <w:rsid w:val="00896F0A"/>
    <w:rsid w:val="008A4640"/>
    <w:rsid w:val="008A55B4"/>
    <w:rsid w:val="008A5E50"/>
    <w:rsid w:val="008A7773"/>
    <w:rsid w:val="008B41C0"/>
    <w:rsid w:val="008B5861"/>
    <w:rsid w:val="008B5D4F"/>
    <w:rsid w:val="008B71A1"/>
    <w:rsid w:val="008C049B"/>
    <w:rsid w:val="008C2288"/>
    <w:rsid w:val="008C7308"/>
    <w:rsid w:val="008D5DEF"/>
    <w:rsid w:val="008D7ED8"/>
    <w:rsid w:val="008E1A3C"/>
    <w:rsid w:val="008E5FF1"/>
    <w:rsid w:val="008F2671"/>
    <w:rsid w:val="008F2D5C"/>
    <w:rsid w:val="008F5E6F"/>
    <w:rsid w:val="00901F8A"/>
    <w:rsid w:val="009039C8"/>
    <w:rsid w:val="00905FE7"/>
    <w:rsid w:val="00907FE4"/>
    <w:rsid w:val="009133AE"/>
    <w:rsid w:val="009152EB"/>
    <w:rsid w:val="00916B34"/>
    <w:rsid w:val="00920B3E"/>
    <w:rsid w:val="00925668"/>
    <w:rsid w:val="00937BDD"/>
    <w:rsid w:val="00940160"/>
    <w:rsid w:val="00944E41"/>
    <w:rsid w:val="00945C28"/>
    <w:rsid w:val="00950236"/>
    <w:rsid w:val="009554C9"/>
    <w:rsid w:val="00961984"/>
    <w:rsid w:val="00962454"/>
    <w:rsid w:val="00971B6F"/>
    <w:rsid w:val="00982E31"/>
    <w:rsid w:val="00982E82"/>
    <w:rsid w:val="0098424B"/>
    <w:rsid w:val="00986FBF"/>
    <w:rsid w:val="009877EB"/>
    <w:rsid w:val="00991271"/>
    <w:rsid w:val="00991F1C"/>
    <w:rsid w:val="009921B7"/>
    <w:rsid w:val="00996F7F"/>
    <w:rsid w:val="009A13C0"/>
    <w:rsid w:val="009A55D4"/>
    <w:rsid w:val="009B5066"/>
    <w:rsid w:val="009B75F7"/>
    <w:rsid w:val="009D3373"/>
    <w:rsid w:val="009D7963"/>
    <w:rsid w:val="009E2C5C"/>
    <w:rsid w:val="009E791A"/>
    <w:rsid w:val="009F27C9"/>
    <w:rsid w:val="009F52AF"/>
    <w:rsid w:val="00A04418"/>
    <w:rsid w:val="00A10803"/>
    <w:rsid w:val="00A20192"/>
    <w:rsid w:val="00A22CC0"/>
    <w:rsid w:val="00A22F51"/>
    <w:rsid w:val="00A340BC"/>
    <w:rsid w:val="00A34155"/>
    <w:rsid w:val="00A3712F"/>
    <w:rsid w:val="00A4047B"/>
    <w:rsid w:val="00A436CB"/>
    <w:rsid w:val="00A45955"/>
    <w:rsid w:val="00A45D5C"/>
    <w:rsid w:val="00A5709D"/>
    <w:rsid w:val="00A60B34"/>
    <w:rsid w:val="00A64AF7"/>
    <w:rsid w:val="00A6532D"/>
    <w:rsid w:val="00A713DC"/>
    <w:rsid w:val="00A716DC"/>
    <w:rsid w:val="00A77959"/>
    <w:rsid w:val="00A84970"/>
    <w:rsid w:val="00A85FC9"/>
    <w:rsid w:val="00A954BE"/>
    <w:rsid w:val="00A968B4"/>
    <w:rsid w:val="00A96AB7"/>
    <w:rsid w:val="00A972FA"/>
    <w:rsid w:val="00A97CC8"/>
    <w:rsid w:val="00AA01C3"/>
    <w:rsid w:val="00AA6101"/>
    <w:rsid w:val="00AB151F"/>
    <w:rsid w:val="00AB2872"/>
    <w:rsid w:val="00AB2AA4"/>
    <w:rsid w:val="00AB2B28"/>
    <w:rsid w:val="00AB6828"/>
    <w:rsid w:val="00AC100F"/>
    <w:rsid w:val="00AC2063"/>
    <w:rsid w:val="00AC20DB"/>
    <w:rsid w:val="00AD0FD0"/>
    <w:rsid w:val="00AD3DE7"/>
    <w:rsid w:val="00AE085D"/>
    <w:rsid w:val="00AE57CB"/>
    <w:rsid w:val="00AE6509"/>
    <w:rsid w:val="00AF2180"/>
    <w:rsid w:val="00AF34A6"/>
    <w:rsid w:val="00AF5796"/>
    <w:rsid w:val="00AF5E18"/>
    <w:rsid w:val="00AF676C"/>
    <w:rsid w:val="00B02C8F"/>
    <w:rsid w:val="00B05CA6"/>
    <w:rsid w:val="00B11BDF"/>
    <w:rsid w:val="00B20A74"/>
    <w:rsid w:val="00B21941"/>
    <w:rsid w:val="00B221FD"/>
    <w:rsid w:val="00B23885"/>
    <w:rsid w:val="00B24BD0"/>
    <w:rsid w:val="00B251D2"/>
    <w:rsid w:val="00B25CDA"/>
    <w:rsid w:val="00B3580F"/>
    <w:rsid w:val="00B50BAE"/>
    <w:rsid w:val="00B5155C"/>
    <w:rsid w:val="00B52733"/>
    <w:rsid w:val="00B55540"/>
    <w:rsid w:val="00B567DA"/>
    <w:rsid w:val="00B631C1"/>
    <w:rsid w:val="00B637BC"/>
    <w:rsid w:val="00B64252"/>
    <w:rsid w:val="00B65B3F"/>
    <w:rsid w:val="00B706E8"/>
    <w:rsid w:val="00B7121A"/>
    <w:rsid w:val="00B73D9E"/>
    <w:rsid w:val="00B75AEA"/>
    <w:rsid w:val="00B75DBF"/>
    <w:rsid w:val="00B773B4"/>
    <w:rsid w:val="00B80324"/>
    <w:rsid w:val="00B8471B"/>
    <w:rsid w:val="00B959FB"/>
    <w:rsid w:val="00B9734B"/>
    <w:rsid w:val="00BA3637"/>
    <w:rsid w:val="00BA36DC"/>
    <w:rsid w:val="00BA3AF8"/>
    <w:rsid w:val="00BA63E0"/>
    <w:rsid w:val="00BB6593"/>
    <w:rsid w:val="00BB6F09"/>
    <w:rsid w:val="00BC0F0D"/>
    <w:rsid w:val="00BC18B6"/>
    <w:rsid w:val="00BC5874"/>
    <w:rsid w:val="00BC73E0"/>
    <w:rsid w:val="00BD2891"/>
    <w:rsid w:val="00BD5FD5"/>
    <w:rsid w:val="00BD60E4"/>
    <w:rsid w:val="00BE093C"/>
    <w:rsid w:val="00BE0CCF"/>
    <w:rsid w:val="00BE7661"/>
    <w:rsid w:val="00BF6C18"/>
    <w:rsid w:val="00BF7A77"/>
    <w:rsid w:val="00C05B56"/>
    <w:rsid w:val="00C06540"/>
    <w:rsid w:val="00C06DA3"/>
    <w:rsid w:val="00C07548"/>
    <w:rsid w:val="00C07B80"/>
    <w:rsid w:val="00C151EE"/>
    <w:rsid w:val="00C35016"/>
    <w:rsid w:val="00C36398"/>
    <w:rsid w:val="00C47954"/>
    <w:rsid w:val="00C50D03"/>
    <w:rsid w:val="00C523D7"/>
    <w:rsid w:val="00C52FBF"/>
    <w:rsid w:val="00C607D5"/>
    <w:rsid w:val="00C63521"/>
    <w:rsid w:val="00C67AD0"/>
    <w:rsid w:val="00C74B29"/>
    <w:rsid w:val="00C74B56"/>
    <w:rsid w:val="00C80EC3"/>
    <w:rsid w:val="00C85A7A"/>
    <w:rsid w:val="00C85D90"/>
    <w:rsid w:val="00C86851"/>
    <w:rsid w:val="00C91BDD"/>
    <w:rsid w:val="00CA1F25"/>
    <w:rsid w:val="00CA30F0"/>
    <w:rsid w:val="00CA4D85"/>
    <w:rsid w:val="00CA75B4"/>
    <w:rsid w:val="00CB23C9"/>
    <w:rsid w:val="00CB39E4"/>
    <w:rsid w:val="00CB6814"/>
    <w:rsid w:val="00CC12FA"/>
    <w:rsid w:val="00CC27C7"/>
    <w:rsid w:val="00CC354D"/>
    <w:rsid w:val="00CC7689"/>
    <w:rsid w:val="00CC785F"/>
    <w:rsid w:val="00CD19EF"/>
    <w:rsid w:val="00CD5387"/>
    <w:rsid w:val="00CD6190"/>
    <w:rsid w:val="00CE1CDE"/>
    <w:rsid w:val="00CE47B6"/>
    <w:rsid w:val="00CF00C4"/>
    <w:rsid w:val="00CF4CFE"/>
    <w:rsid w:val="00D00231"/>
    <w:rsid w:val="00D003A9"/>
    <w:rsid w:val="00D00893"/>
    <w:rsid w:val="00D01655"/>
    <w:rsid w:val="00D0178E"/>
    <w:rsid w:val="00D04662"/>
    <w:rsid w:val="00D06CAD"/>
    <w:rsid w:val="00D101D9"/>
    <w:rsid w:val="00D12F6C"/>
    <w:rsid w:val="00D14E01"/>
    <w:rsid w:val="00D23D0C"/>
    <w:rsid w:val="00D26D87"/>
    <w:rsid w:val="00D271CD"/>
    <w:rsid w:val="00D32F9C"/>
    <w:rsid w:val="00D37EA8"/>
    <w:rsid w:val="00D50CA4"/>
    <w:rsid w:val="00D5319C"/>
    <w:rsid w:val="00D55698"/>
    <w:rsid w:val="00D604B1"/>
    <w:rsid w:val="00D604CC"/>
    <w:rsid w:val="00D677BD"/>
    <w:rsid w:val="00D72309"/>
    <w:rsid w:val="00D731E5"/>
    <w:rsid w:val="00D74203"/>
    <w:rsid w:val="00D800C8"/>
    <w:rsid w:val="00D9084E"/>
    <w:rsid w:val="00DA0BA8"/>
    <w:rsid w:val="00DA17EE"/>
    <w:rsid w:val="00DB3B45"/>
    <w:rsid w:val="00DC4B5D"/>
    <w:rsid w:val="00DD5A4A"/>
    <w:rsid w:val="00DE160E"/>
    <w:rsid w:val="00DF2AB8"/>
    <w:rsid w:val="00E00E83"/>
    <w:rsid w:val="00E144A4"/>
    <w:rsid w:val="00E14DE9"/>
    <w:rsid w:val="00E16732"/>
    <w:rsid w:val="00E17D9E"/>
    <w:rsid w:val="00E20611"/>
    <w:rsid w:val="00E221FC"/>
    <w:rsid w:val="00E22E36"/>
    <w:rsid w:val="00E22EAD"/>
    <w:rsid w:val="00E230B2"/>
    <w:rsid w:val="00E23DF2"/>
    <w:rsid w:val="00E263C0"/>
    <w:rsid w:val="00E263FF"/>
    <w:rsid w:val="00E36106"/>
    <w:rsid w:val="00E36941"/>
    <w:rsid w:val="00E3782A"/>
    <w:rsid w:val="00E40C28"/>
    <w:rsid w:val="00E4190F"/>
    <w:rsid w:val="00E45956"/>
    <w:rsid w:val="00E46823"/>
    <w:rsid w:val="00E469A7"/>
    <w:rsid w:val="00E54D6A"/>
    <w:rsid w:val="00E56623"/>
    <w:rsid w:val="00E579FD"/>
    <w:rsid w:val="00E57B89"/>
    <w:rsid w:val="00E66384"/>
    <w:rsid w:val="00E706E6"/>
    <w:rsid w:val="00E70769"/>
    <w:rsid w:val="00E70D09"/>
    <w:rsid w:val="00E723F5"/>
    <w:rsid w:val="00E73E87"/>
    <w:rsid w:val="00E74290"/>
    <w:rsid w:val="00E76959"/>
    <w:rsid w:val="00E826B0"/>
    <w:rsid w:val="00E83C3C"/>
    <w:rsid w:val="00E842B8"/>
    <w:rsid w:val="00E86E24"/>
    <w:rsid w:val="00E877D7"/>
    <w:rsid w:val="00E911EB"/>
    <w:rsid w:val="00E930AA"/>
    <w:rsid w:val="00E9627B"/>
    <w:rsid w:val="00EA1F5C"/>
    <w:rsid w:val="00EA284F"/>
    <w:rsid w:val="00EA4251"/>
    <w:rsid w:val="00EA735E"/>
    <w:rsid w:val="00EA79E3"/>
    <w:rsid w:val="00EB25E9"/>
    <w:rsid w:val="00EB3948"/>
    <w:rsid w:val="00EB5A05"/>
    <w:rsid w:val="00EB7290"/>
    <w:rsid w:val="00EC3ED5"/>
    <w:rsid w:val="00EC767F"/>
    <w:rsid w:val="00EC7DB7"/>
    <w:rsid w:val="00ED06D3"/>
    <w:rsid w:val="00ED1AAB"/>
    <w:rsid w:val="00ED2FE2"/>
    <w:rsid w:val="00ED3E44"/>
    <w:rsid w:val="00EE5DF4"/>
    <w:rsid w:val="00EF1CD0"/>
    <w:rsid w:val="00EF4F49"/>
    <w:rsid w:val="00F00675"/>
    <w:rsid w:val="00F0638A"/>
    <w:rsid w:val="00F120F8"/>
    <w:rsid w:val="00F16665"/>
    <w:rsid w:val="00F2178B"/>
    <w:rsid w:val="00F24D84"/>
    <w:rsid w:val="00F320F0"/>
    <w:rsid w:val="00F32CA9"/>
    <w:rsid w:val="00F367F8"/>
    <w:rsid w:val="00F37223"/>
    <w:rsid w:val="00F3741D"/>
    <w:rsid w:val="00F37F2C"/>
    <w:rsid w:val="00F437DF"/>
    <w:rsid w:val="00F44090"/>
    <w:rsid w:val="00F475EB"/>
    <w:rsid w:val="00F524BE"/>
    <w:rsid w:val="00F53BAB"/>
    <w:rsid w:val="00F55909"/>
    <w:rsid w:val="00F57244"/>
    <w:rsid w:val="00F61B5E"/>
    <w:rsid w:val="00F65337"/>
    <w:rsid w:val="00F663B7"/>
    <w:rsid w:val="00F71942"/>
    <w:rsid w:val="00F7519A"/>
    <w:rsid w:val="00F837A5"/>
    <w:rsid w:val="00F845A9"/>
    <w:rsid w:val="00F84ED0"/>
    <w:rsid w:val="00F87D05"/>
    <w:rsid w:val="00F93F66"/>
    <w:rsid w:val="00F94055"/>
    <w:rsid w:val="00F9774C"/>
    <w:rsid w:val="00FA23AB"/>
    <w:rsid w:val="00FA374A"/>
    <w:rsid w:val="00FA3F61"/>
    <w:rsid w:val="00FA4021"/>
    <w:rsid w:val="00FA43DD"/>
    <w:rsid w:val="00FB0032"/>
    <w:rsid w:val="00FB0098"/>
    <w:rsid w:val="00FB10F0"/>
    <w:rsid w:val="00FB2159"/>
    <w:rsid w:val="00FB3626"/>
    <w:rsid w:val="00FC0A82"/>
    <w:rsid w:val="00FC107A"/>
    <w:rsid w:val="00FD3898"/>
    <w:rsid w:val="00FD41E5"/>
    <w:rsid w:val="00FD54F3"/>
    <w:rsid w:val="00FE333F"/>
    <w:rsid w:val="00FF75D3"/>
    <w:rsid w:val="00FF79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D28"/>
  </w:style>
  <w:style w:type="paragraph" w:styleId="Heading2">
    <w:name w:val="heading 2"/>
    <w:basedOn w:val="Normal"/>
    <w:link w:val="Heading2Char"/>
    <w:uiPriority w:val="9"/>
    <w:qFormat/>
    <w:rsid w:val="001347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FBF"/>
  </w:style>
  <w:style w:type="paragraph" w:styleId="Footer">
    <w:name w:val="footer"/>
    <w:basedOn w:val="Normal"/>
    <w:link w:val="FooterChar"/>
    <w:uiPriority w:val="99"/>
    <w:unhideWhenUsed/>
    <w:rsid w:val="006A7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FBF"/>
  </w:style>
  <w:style w:type="paragraph" w:styleId="BalloonText">
    <w:name w:val="Balloon Text"/>
    <w:basedOn w:val="Normal"/>
    <w:link w:val="BalloonTextChar"/>
    <w:uiPriority w:val="99"/>
    <w:semiHidden/>
    <w:unhideWhenUsed/>
    <w:rsid w:val="006A7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FBF"/>
    <w:rPr>
      <w:rFonts w:ascii="Tahoma" w:hAnsi="Tahoma" w:cs="Tahoma"/>
      <w:sz w:val="16"/>
      <w:szCs w:val="16"/>
    </w:rPr>
  </w:style>
  <w:style w:type="character" w:styleId="Hyperlink">
    <w:name w:val="Hyperlink"/>
    <w:rsid w:val="00BC5874"/>
    <w:rPr>
      <w:color w:val="0000FF"/>
      <w:u w:val="single"/>
    </w:rPr>
  </w:style>
  <w:style w:type="paragraph" w:styleId="ListParagraph">
    <w:name w:val="List Paragraph"/>
    <w:basedOn w:val="Normal"/>
    <w:link w:val="ListParagraphChar"/>
    <w:uiPriority w:val="34"/>
    <w:qFormat/>
    <w:rsid w:val="000D0C07"/>
    <w:pPr>
      <w:ind w:left="720"/>
      <w:contextualSpacing/>
    </w:pPr>
  </w:style>
  <w:style w:type="paragraph" w:customStyle="1" w:styleId="TableContents">
    <w:name w:val="Table Contents"/>
    <w:basedOn w:val="BodyText"/>
    <w:rsid w:val="00AA01C3"/>
    <w:pPr>
      <w:suppressLineNumbers/>
      <w:suppressAutoHyphens/>
      <w:spacing w:after="0" w:line="240" w:lineRule="auto"/>
      <w:jc w:val="both"/>
    </w:pPr>
    <w:rPr>
      <w:rFonts w:ascii="Times New Roman" w:eastAsia="Times New Roman" w:hAnsi="Times New Roman" w:cs="Times New Roman"/>
      <w:color w:val="000000"/>
      <w:sz w:val="20"/>
      <w:szCs w:val="20"/>
    </w:rPr>
  </w:style>
  <w:style w:type="paragraph" w:styleId="BodyText">
    <w:name w:val="Body Text"/>
    <w:basedOn w:val="Normal"/>
    <w:link w:val="BodyTextChar"/>
    <w:uiPriority w:val="99"/>
    <w:unhideWhenUsed/>
    <w:rsid w:val="00AA01C3"/>
    <w:pPr>
      <w:spacing w:after="120"/>
    </w:pPr>
  </w:style>
  <w:style w:type="character" w:customStyle="1" w:styleId="BodyTextChar">
    <w:name w:val="Body Text Char"/>
    <w:basedOn w:val="DefaultParagraphFont"/>
    <w:link w:val="BodyText"/>
    <w:uiPriority w:val="99"/>
    <w:rsid w:val="00AA01C3"/>
  </w:style>
  <w:style w:type="paragraph" w:customStyle="1" w:styleId="copyright">
    <w:name w:val="copyright"/>
    <w:basedOn w:val="MessageHeader"/>
    <w:rsid w:val="00B75DBF"/>
    <w:pPr>
      <w:shd w:val="clear" w:color="auto" w:fill="auto"/>
      <w:spacing w:before="120" w:after="120"/>
      <w:ind w:left="0" w:firstLine="0"/>
      <w:jc w:val="both"/>
    </w:pPr>
    <w:rPr>
      <w:rFonts w:ascii="Arial" w:eastAsia="Times New Roman" w:hAnsi="Arial" w:cs="Arial"/>
      <w:sz w:val="20"/>
    </w:rPr>
  </w:style>
  <w:style w:type="numbering" w:styleId="111111">
    <w:name w:val="Outline List 2"/>
    <w:basedOn w:val="NoList"/>
    <w:rsid w:val="00B75DBF"/>
    <w:pPr>
      <w:numPr>
        <w:numId w:val="10"/>
      </w:numPr>
    </w:pPr>
  </w:style>
  <w:style w:type="paragraph" w:styleId="MessageHeader">
    <w:name w:val="Message Header"/>
    <w:basedOn w:val="Normal"/>
    <w:link w:val="MessageHeaderChar"/>
    <w:uiPriority w:val="99"/>
    <w:semiHidden/>
    <w:unhideWhenUsed/>
    <w:rsid w:val="00B75DB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B75DBF"/>
    <w:rPr>
      <w:rFonts w:asciiTheme="majorHAnsi" w:eastAsiaTheme="majorEastAsia" w:hAnsiTheme="majorHAnsi" w:cstheme="majorBidi"/>
      <w:sz w:val="24"/>
      <w:szCs w:val="24"/>
      <w:shd w:val="pct20" w:color="auto" w:fill="auto"/>
    </w:rPr>
  </w:style>
  <w:style w:type="character" w:styleId="FollowedHyperlink">
    <w:name w:val="FollowedHyperlink"/>
    <w:basedOn w:val="DefaultParagraphFont"/>
    <w:uiPriority w:val="99"/>
    <w:semiHidden/>
    <w:unhideWhenUsed/>
    <w:rsid w:val="00612F70"/>
    <w:rPr>
      <w:color w:val="800080" w:themeColor="followedHyperlink"/>
      <w:u w:val="single"/>
    </w:rPr>
  </w:style>
  <w:style w:type="character" w:customStyle="1" w:styleId="apple-converted-space">
    <w:name w:val="apple-converted-space"/>
    <w:basedOn w:val="DefaultParagraphFont"/>
    <w:rsid w:val="00B5155C"/>
  </w:style>
  <w:style w:type="character" w:customStyle="1" w:styleId="st">
    <w:name w:val="st"/>
    <w:basedOn w:val="DefaultParagraphFont"/>
    <w:rsid w:val="00CB23C9"/>
  </w:style>
  <w:style w:type="character" w:styleId="Emphasis">
    <w:name w:val="Emphasis"/>
    <w:basedOn w:val="DefaultParagraphFont"/>
    <w:uiPriority w:val="20"/>
    <w:qFormat/>
    <w:rsid w:val="00CB23C9"/>
    <w:rPr>
      <w:i/>
      <w:iCs/>
    </w:rPr>
  </w:style>
  <w:style w:type="character" w:customStyle="1" w:styleId="Heading2Char">
    <w:name w:val="Heading 2 Char"/>
    <w:basedOn w:val="DefaultParagraphFont"/>
    <w:link w:val="Heading2"/>
    <w:uiPriority w:val="9"/>
    <w:rsid w:val="00134705"/>
    <w:rPr>
      <w:rFonts w:ascii="Times New Roman" w:eastAsia="Times New Roman" w:hAnsi="Times New Roman" w:cs="Times New Roman"/>
      <w:b/>
      <w:bCs/>
      <w:sz w:val="36"/>
      <w:szCs w:val="36"/>
    </w:rPr>
  </w:style>
  <w:style w:type="character" w:styleId="Strong">
    <w:name w:val="Strong"/>
    <w:basedOn w:val="DefaultParagraphFont"/>
    <w:uiPriority w:val="22"/>
    <w:qFormat/>
    <w:rsid w:val="00134705"/>
    <w:rPr>
      <w:b/>
      <w:bCs/>
    </w:rPr>
  </w:style>
  <w:style w:type="paragraph" w:customStyle="1" w:styleId="Default">
    <w:name w:val="Default"/>
    <w:rsid w:val="00AC20DB"/>
    <w:pPr>
      <w:autoSpaceDE w:val="0"/>
      <w:autoSpaceDN w:val="0"/>
      <w:adjustRightInd w:val="0"/>
      <w:spacing w:after="0" w:line="240" w:lineRule="auto"/>
    </w:pPr>
    <w:rPr>
      <w:rFonts w:ascii="Rockwell" w:hAnsi="Rockwell" w:cs="Rockwell"/>
      <w:color w:val="000000"/>
      <w:sz w:val="24"/>
      <w:szCs w:val="24"/>
    </w:rPr>
  </w:style>
  <w:style w:type="character" w:customStyle="1" w:styleId="ListParagraphChar">
    <w:name w:val="List Paragraph Char"/>
    <w:link w:val="ListParagraph"/>
    <w:uiPriority w:val="34"/>
    <w:rsid w:val="00AB2B28"/>
  </w:style>
  <w:style w:type="character" w:customStyle="1" w:styleId="hl">
    <w:name w:val="hl"/>
    <w:basedOn w:val="DefaultParagraphFont"/>
    <w:rsid w:val="003E1351"/>
  </w:style>
  <w:style w:type="character" w:customStyle="1" w:styleId="UnresolvedMention1">
    <w:name w:val="Unresolved Mention1"/>
    <w:basedOn w:val="DefaultParagraphFont"/>
    <w:uiPriority w:val="99"/>
    <w:semiHidden/>
    <w:unhideWhenUsed/>
    <w:rsid w:val="008777AD"/>
    <w:rPr>
      <w:color w:val="605E5C"/>
      <w:shd w:val="clear" w:color="auto" w:fill="E1DFDD"/>
    </w:rPr>
  </w:style>
  <w:style w:type="character" w:customStyle="1" w:styleId="badword">
    <w:name w:val="badword"/>
    <w:basedOn w:val="DefaultParagraphFont"/>
    <w:rsid w:val="000B6C8C"/>
  </w:style>
  <w:style w:type="paragraph" w:styleId="NoSpacing">
    <w:name w:val="No Spacing"/>
    <w:qFormat/>
    <w:rsid w:val="00AF5796"/>
    <w:pPr>
      <w:widowControl w:val="0"/>
      <w:suppressAutoHyphens/>
      <w:spacing w:after="0" w:line="240" w:lineRule="auto"/>
    </w:pPr>
    <w:rPr>
      <w:rFonts w:ascii="Times New Roman" w:eastAsia="Times New Roman" w:hAnsi="Times New Roman" w:cs="Times New Roman"/>
      <w:sz w:val="24"/>
      <w:szCs w:val="24"/>
      <w:lang w:eastAsia="ar-SA"/>
    </w:rPr>
  </w:style>
</w:styles>
</file>

<file path=word/webSettings.xml><?xml version="1.0" encoding="utf-8"?>
<w:webSettings xmlns:r="http://schemas.openxmlformats.org/officeDocument/2006/relationships" xmlns:w="http://schemas.openxmlformats.org/wordprocessingml/2006/main">
  <w:divs>
    <w:div w:id="354696584">
      <w:bodyDiv w:val="1"/>
      <w:marLeft w:val="0"/>
      <w:marRight w:val="0"/>
      <w:marTop w:val="0"/>
      <w:marBottom w:val="0"/>
      <w:divBdr>
        <w:top w:val="none" w:sz="0" w:space="0" w:color="auto"/>
        <w:left w:val="none" w:sz="0" w:space="0" w:color="auto"/>
        <w:bottom w:val="none" w:sz="0" w:space="0" w:color="auto"/>
        <w:right w:val="none" w:sz="0" w:space="0" w:color="auto"/>
      </w:divBdr>
    </w:div>
    <w:div w:id="463236718">
      <w:bodyDiv w:val="1"/>
      <w:marLeft w:val="0"/>
      <w:marRight w:val="0"/>
      <w:marTop w:val="0"/>
      <w:marBottom w:val="0"/>
      <w:divBdr>
        <w:top w:val="none" w:sz="0" w:space="0" w:color="auto"/>
        <w:left w:val="none" w:sz="0" w:space="0" w:color="auto"/>
        <w:bottom w:val="none" w:sz="0" w:space="0" w:color="auto"/>
        <w:right w:val="none" w:sz="0" w:space="0" w:color="auto"/>
      </w:divBdr>
    </w:div>
    <w:div w:id="547641561">
      <w:bodyDiv w:val="1"/>
      <w:marLeft w:val="0"/>
      <w:marRight w:val="0"/>
      <w:marTop w:val="0"/>
      <w:marBottom w:val="0"/>
      <w:divBdr>
        <w:top w:val="none" w:sz="0" w:space="0" w:color="auto"/>
        <w:left w:val="none" w:sz="0" w:space="0" w:color="auto"/>
        <w:bottom w:val="none" w:sz="0" w:space="0" w:color="auto"/>
        <w:right w:val="none" w:sz="0" w:space="0" w:color="auto"/>
      </w:divBdr>
    </w:div>
    <w:div w:id="579215821">
      <w:bodyDiv w:val="1"/>
      <w:marLeft w:val="0"/>
      <w:marRight w:val="0"/>
      <w:marTop w:val="0"/>
      <w:marBottom w:val="0"/>
      <w:divBdr>
        <w:top w:val="none" w:sz="0" w:space="0" w:color="auto"/>
        <w:left w:val="none" w:sz="0" w:space="0" w:color="auto"/>
        <w:bottom w:val="none" w:sz="0" w:space="0" w:color="auto"/>
        <w:right w:val="none" w:sz="0" w:space="0" w:color="auto"/>
      </w:divBdr>
    </w:div>
    <w:div w:id="615257463">
      <w:bodyDiv w:val="1"/>
      <w:marLeft w:val="0"/>
      <w:marRight w:val="0"/>
      <w:marTop w:val="0"/>
      <w:marBottom w:val="0"/>
      <w:divBdr>
        <w:top w:val="none" w:sz="0" w:space="0" w:color="auto"/>
        <w:left w:val="none" w:sz="0" w:space="0" w:color="auto"/>
        <w:bottom w:val="none" w:sz="0" w:space="0" w:color="auto"/>
        <w:right w:val="none" w:sz="0" w:space="0" w:color="auto"/>
      </w:divBdr>
      <w:divsChild>
        <w:div w:id="806779520">
          <w:marLeft w:val="0"/>
          <w:marRight w:val="0"/>
          <w:marTop w:val="0"/>
          <w:marBottom w:val="0"/>
          <w:divBdr>
            <w:top w:val="none" w:sz="0" w:space="0" w:color="auto"/>
            <w:left w:val="none" w:sz="0" w:space="0" w:color="auto"/>
            <w:bottom w:val="none" w:sz="0" w:space="0" w:color="auto"/>
            <w:right w:val="none" w:sz="0" w:space="0" w:color="auto"/>
          </w:divBdr>
        </w:div>
        <w:div w:id="830174245">
          <w:marLeft w:val="0"/>
          <w:marRight w:val="0"/>
          <w:marTop w:val="0"/>
          <w:marBottom w:val="0"/>
          <w:divBdr>
            <w:top w:val="none" w:sz="0" w:space="0" w:color="auto"/>
            <w:left w:val="none" w:sz="0" w:space="0" w:color="auto"/>
            <w:bottom w:val="none" w:sz="0" w:space="0" w:color="auto"/>
            <w:right w:val="none" w:sz="0" w:space="0" w:color="auto"/>
          </w:divBdr>
        </w:div>
        <w:div w:id="1364013118">
          <w:marLeft w:val="0"/>
          <w:marRight w:val="0"/>
          <w:marTop w:val="0"/>
          <w:marBottom w:val="0"/>
          <w:divBdr>
            <w:top w:val="none" w:sz="0" w:space="0" w:color="auto"/>
            <w:left w:val="none" w:sz="0" w:space="0" w:color="auto"/>
            <w:bottom w:val="none" w:sz="0" w:space="0" w:color="auto"/>
            <w:right w:val="none" w:sz="0" w:space="0" w:color="auto"/>
          </w:divBdr>
        </w:div>
        <w:div w:id="1415709460">
          <w:marLeft w:val="0"/>
          <w:marRight w:val="0"/>
          <w:marTop w:val="0"/>
          <w:marBottom w:val="0"/>
          <w:divBdr>
            <w:top w:val="none" w:sz="0" w:space="0" w:color="auto"/>
            <w:left w:val="none" w:sz="0" w:space="0" w:color="auto"/>
            <w:bottom w:val="none" w:sz="0" w:space="0" w:color="auto"/>
            <w:right w:val="none" w:sz="0" w:space="0" w:color="auto"/>
          </w:divBdr>
        </w:div>
        <w:div w:id="381908804">
          <w:marLeft w:val="0"/>
          <w:marRight w:val="0"/>
          <w:marTop w:val="0"/>
          <w:marBottom w:val="0"/>
          <w:divBdr>
            <w:top w:val="none" w:sz="0" w:space="0" w:color="auto"/>
            <w:left w:val="none" w:sz="0" w:space="0" w:color="auto"/>
            <w:bottom w:val="none" w:sz="0" w:space="0" w:color="auto"/>
            <w:right w:val="none" w:sz="0" w:space="0" w:color="auto"/>
          </w:divBdr>
        </w:div>
        <w:div w:id="513884271">
          <w:marLeft w:val="0"/>
          <w:marRight w:val="0"/>
          <w:marTop w:val="0"/>
          <w:marBottom w:val="0"/>
          <w:divBdr>
            <w:top w:val="none" w:sz="0" w:space="0" w:color="auto"/>
            <w:left w:val="none" w:sz="0" w:space="0" w:color="auto"/>
            <w:bottom w:val="none" w:sz="0" w:space="0" w:color="auto"/>
            <w:right w:val="none" w:sz="0" w:space="0" w:color="auto"/>
          </w:divBdr>
        </w:div>
        <w:div w:id="1903756185">
          <w:marLeft w:val="0"/>
          <w:marRight w:val="0"/>
          <w:marTop w:val="0"/>
          <w:marBottom w:val="0"/>
          <w:divBdr>
            <w:top w:val="none" w:sz="0" w:space="0" w:color="auto"/>
            <w:left w:val="none" w:sz="0" w:space="0" w:color="auto"/>
            <w:bottom w:val="none" w:sz="0" w:space="0" w:color="auto"/>
            <w:right w:val="none" w:sz="0" w:space="0" w:color="auto"/>
          </w:divBdr>
        </w:div>
        <w:div w:id="533687573">
          <w:marLeft w:val="0"/>
          <w:marRight w:val="0"/>
          <w:marTop w:val="0"/>
          <w:marBottom w:val="0"/>
          <w:divBdr>
            <w:top w:val="none" w:sz="0" w:space="0" w:color="auto"/>
            <w:left w:val="none" w:sz="0" w:space="0" w:color="auto"/>
            <w:bottom w:val="none" w:sz="0" w:space="0" w:color="auto"/>
            <w:right w:val="none" w:sz="0" w:space="0" w:color="auto"/>
          </w:divBdr>
        </w:div>
        <w:div w:id="1504976741">
          <w:marLeft w:val="0"/>
          <w:marRight w:val="0"/>
          <w:marTop w:val="0"/>
          <w:marBottom w:val="0"/>
          <w:divBdr>
            <w:top w:val="none" w:sz="0" w:space="0" w:color="auto"/>
            <w:left w:val="none" w:sz="0" w:space="0" w:color="auto"/>
            <w:bottom w:val="none" w:sz="0" w:space="0" w:color="auto"/>
            <w:right w:val="none" w:sz="0" w:space="0" w:color="auto"/>
          </w:divBdr>
        </w:div>
        <w:div w:id="63768670">
          <w:marLeft w:val="0"/>
          <w:marRight w:val="0"/>
          <w:marTop w:val="0"/>
          <w:marBottom w:val="0"/>
          <w:divBdr>
            <w:top w:val="none" w:sz="0" w:space="0" w:color="auto"/>
            <w:left w:val="none" w:sz="0" w:space="0" w:color="auto"/>
            <w:bottom w:val="none" w:sz="0" w:space="0" w:color="auto"/>
            <w:right w:val="none" w:sz="0" w:space="0" w:color="auto"/>
          </w:divBdr>
        </w:div>
        <w:div w:id="2049455274">
          <w:marLeft w:val="0"/>
          <w:marRight w:val="0"/>
          <w:marTop w:val="0"/>
          <w:marBottom w:val="0"/>
          <w:divBdr>
            <w:top w:val="none" w:sz="0" w:space="0" w:color="auto"/>
            <w:left w:val="none" w:sz="0" w:space="0" w:color="auto"/>
            <w:bottom w:val="none" w:sz="0" w:space="0" w:color="auto"/>
            <w:right w:val="none" w:sz="0" w:space="0" w:color="auto"/>
          </w:divBdr>
        </w:div>
        <w:div w:id="831340092">
          <w:marLeft w:val="0"/>
          <w:marRight w:val="0"/>
          <w:marTop w:val="0"/>
          <w:marBottom w:val="0"/>
          <w:divBdr>
            <w:top w:val="none" w:sz="0" w:space="0" w:color="auto"/>
            <w:left w:val="none" w:sz="0" w:space="0" w:color="auto"/>
            <w:bottom w:val="none" w:sz="0" w:space="0" w:color="auto"/>
            <w:right w:val="none" w:sz="0" w:space="0" w:color="auto"/>
          </w:divBdr>
        </w:div>
        <w:div w:id="286938681">
          <w:marLeft w:val="0"/>
          <w:marRight w:val="0"/>
          <w:marTop w:val="0"/>
          <w:marBottom w:val="0"/>
          <w:divBdr>
            <w:top w:val="none" w:sz="0" w:space="0" w:color="auto"/>
            <w:left w:val="none" w:sz="0" w:space="0" w:color="auto"/>
            <w:bottom w:val="none" w:sz="0" w:space="0" w:color="auto"/>
            <w:right w:val="none" w:sz="0" w:space="0" w:color="auto"/>
          </w:divBdr>
        </w:div>
        <w:div w:id="2032753955">
          <w:marLeft w:val="0"/>
          <w:marRight w:val="0"/>
          <w:marTop w:val="0"/>
          <w:marBottom w:val="0"/>
          <w:divBdr>
            <w:top w:val="none" w:sz="0" w:space="0" w:color="auto"/>
            <w:left w:val="none" w:sz="0" w:space="0" w:color="auto"/>
            <w:bottom w:val="none" w:sz="0" w:space="0" w:color="auto"/>
            <w:right w:val="none" w:sz="0" w:space="0" w:color="auto"/>
          </w:divBdr>
        </w:div>
        <w:div w:id="471482500">
          <w:marLeft w:val="0"/>
          <w:marRight w:val="0"/>
          <w:marTop w:val="0"/>
          <w:marBottom w:val="0"/>
          <w:divBdr>
            <w:top w:val="none" w:sz="0" w:space="0" w:color="auto"/>
            <w:left w:val="none" w:sz="0" w:space="0" w:color="auto"/>
            <w:bottom w:val="none" w:sz="0" w:space="0" w:color="auto"/>
            <w:right w:val="none" w:sz="0" w:space="0" w:color="auto"/>
          </w:divBdr>
        </w:div>
        <w:div w:id="432938808">
          <w:marLeft w:val="0"/>
          <w:marRight w:val="0"/>
          <w:marTop w:val="0"/>
          <w:marBottom w:val="0"/>
          <w:divBdr>
            <w:top w:val="none" w:sz="0" w:space="0" w:color="auto"/>
            <w:left w:val="none" w:sz="0" w:space="0" w:color="auto"/>
            <w:bottom w:val="none" w:sz="0" w:space="0" w:color="auto"/>
            <w:right w:val="none" w:sz="0" w:space="0" w:color="auto"/>
          </w:divBdr>
        </w:div>
        <w:div w:id="1015427101">
          <w:marLeft w:val="0"/>
          <w:marRight w:val="0"/>
          <w:marTop w:val="0"/>
          <w:marBottom w:val="0"/>
          <w:divBdr>
            <w:top w:val="none" w:sz="0" w:space="0" w:color="auto"/>
            <w:left w:val="none" w:sz="0" w:space="0" w:color="auto"/>
            <w:bottom w:val="none" w:sz="0" w:space="0" w:color="auto"/>
            <w:right w:val="none" w:sz="0" w:space="0" w:color="auto"/>
          </w:divBdr>
        </w:div>
        <w:div w:id="1302072542">
          <w:marLeft w:val="0"/>
          <w:marRight w:val="0"/>
          <w:marTop w:val="0"/>
          <w:marBottom w:val="0"/>
          <w:divBdr>
            <w:top w:val="none" w:sz="0" w:space="0" w:color="auto"/>
            <w:left w:val="none" w:sz="0" w:space="0" w:color="auto"/>
            <w:bottom w:val="none" w:sz="0" w:space="0" w:color="auto"/>
            <w:right w:val="none" w:sz="0" w:space="0" w:color="auto"/>
          </w:divBdr>
        </w:div>
        <w:div w:id="825364422">
          <w:marLeft w:val="0"/>
          <w:marRight w:val="0"/>
          <w:marTop w:val="0"/>
          <w:marBottom w:val="0"/>
          <w:divBdr>
            <w:top w:val="none" w:sz="0" w:space="0" w:color="auto"/>
            <w:left w:val="none" w:sz="0" w:space="0" w:color="auto"/>
            <w:bottom w:val="none" w:sz="0" w:space="0" w:color="auto"/>
            <w:right w:val="none" w:sz="0" w:space="0" w:color="auto"/>
          </w:divBdr>
        </w:div>
      </w:divsChild>
    </w:div>
    <w:div w:id="616563276">
      <w:bodyDiv w:val="1"/>
      <w:marLeft w:val="0"/>
      <w:marRight w:val="0"/>
      <w:marTop w:val="0"/>
      <w:marBottom w:val="0"/>
      <w:divBdr>
        <w:top w:val="none" w:sz="0" w:space="0" w:color="auto"/>
        <w:left w:val="none" w:sz="0" w:space="0" w:color="auto"/>
        <w:bottom w:val="none" w:sz="0" w:space="0" w:color="auto"/>
        <w:right w:val="none" w:sz="0" w:space="0" w:color="auto"/>
      </w:divBdr>
    </w:div>
    <w:div w:id="649138162">
      <w:bodyDiv w:val="1"/>
      <w:marLeft w:val="0"/>
      <w:marRight w:val="0"/>
      <w:marTop w:val="0"/>
      <w:marBottom w:val="0"/>
      <w:divBdr>
        <w:top w:val="none" w:sz="0" w:space="0" w:color="auto"/>
        <w:left w:val="none" w:sz="0" w:space="0" w:color="auto"/>
        <w:bottom w:val="none" w:sz="0" w:space="0" w:color="auto"/>
        <w:right w:val="none" w:sz="0" w:space="0" w:color="auto"/>
      </w:divBdr>
    </w:div>
    <w:div w:id="675155480">
      <w:bodyDiv w:val="1"/>
      <w:marLeft w:val="0"/>
      <w:marRight w:val="0"/>
      <w:marTop w:val="0"/>
      <w:marBottom w:val="0"/>
      <w:divBdr>
        <w:top w:val="none" w:sz="0" w:space="0" w:color="auto"/>
        <w:left w:val="none" w:sz="0" w:space="0" w:color="auto"/>
        <w:bottom w:val="none" w:sz="0" w:space="0" w:color="auto"/>
        <w:right w:val="none" w:sz="0" w:space="0" w:color="auto"/>
      </w:divBdr>
    </w:div>
    <w:div w:id="879972036">
      <w:bodyDiv w:val="1"/>
      <w:marLeft w:val="0"/>
      <w:marRight w:val="0"/>
      <w:marTop w:val="0"/>
      <w:marBottom w:val="0"/>
      <w:divBdr>
        <w:top w:val="none" w:sz="0" w:space="0" w:color="auto"/>
        <w:left w:val="none" w:sz="0" w:space="0" w:color="auto"/>
        <w:bottom w:val="none" w:sz="0" w:space="0" w:color="auto"/>
        <w:right w:val="none" w:sz="0" w:space="0" w:color="auto"/>
      </w:divBdr>
      <w:divsChild>
        <w:div w:id="313024299">
          <w:marLeft w:val="0"/>
          <w:marRight w:val="0"/>
          <w:marTop w:val="0"/>
          <w:marBottom w:val="0"/>
          <w:divBdr>
            <w:top w:val="none" w:sz="0" w:space="0" w:color="auto"/>
            <w:left w:val="none" w:sz="0" w:space="0" w:color="auto"/>
            <w:bottom w:val="none" w:sz="0" w:space="0" w:color="auto"/>
            <w:right w:val="none" w:sz="0" w:space="0" w:color="auto"/>
          </w:divBdr>
        </w:div>
        <w:div w:id="635063194">
          <w:marLeft w:val="0"/>
          <w:marRight w:val="0"/>
          <w:marTop w:val="0"/>
          <w:marBottom w:val="0"/>
          <w:divBdr>
            <w:top w:val="none" w:sz="0" w:space="0" w:color="auto"/>
            <w:left w:val="none" w:sz="0" w:space="0" w:color="auto"/>
            <w:bottom w:val="none" w:sz="0" w:space="0" w:color="auto"/>
            <w:right w:val="none" w:sz="0" w:space="0" w:color="auto"/>
          </w:divBdr>
        </w:div>
        <w:div w:id="1923055336">
          <w:marLeft w:val="0"/>
          <w:marRight w:val="0"/>
          <w:marTop w:val="0"/>
          <w:marBottom w:val="0"/>
          <w:divBdr>
            <w:top w:val="none" w:sz="0" w:space="0" w:color="auto"/>
            <w:left w:val="none" w:sz="0" w:space="0" w:color="auto"/>
            <w:bottom w:val="none" w:sz="0" w:space="0" w:color="auto"/>
            <w:right w:val="none" w:sz="0" w:space="0" w:color="auto"/>
          </w:divBdr>
        </w:div>
        <w:div w:id="1073892964">
          <w:marLeft w:val="0"/>
          <w:marRight w:val="0"/>
          <w:marTop w:val="0"/>
          <w:marBottom w:val="0"/>
          <w:divBdr>
            <w:top w:val="none" w:sz="0" w:space="0" w:color="auto"/>
            <w:left w:val="none" w:sz="0" w:space="0" w:color="auto"/>
            <w:bottom w:val="none" w:sz="0" w:space="0" w:color="auto"/>
            <w:right w:val="none" w:sz="0" w:space="0" w:color="auto"/>
          </w:divBdr>
        </w:div>
        <w:div w:id="1869682893">
          <w:marLeft w:val="0"/>
          <w:marRight w:val="0"/>
          <w:marTop w:val="0"/>
          <w:marBottom w:val="0"/>
          <w:divBdr>
            <w:top w:val="none" w:sz="0" w:space="0" w:color="auto"/>
            <w:left w:val="none" w:sz="0" w:space="0" w:color="auto"/>
            <w:bottom w:val="none" w:sz="0" w:space="0" w:color="auto"/>
            <w:right w:val="none" w:sz="0" w:space="0" w:color="auto"/>
          </w:divBdr>
        </w:div>
        <w:div w:id="17246463">
          <w:marLeft w:val="0"/>
          <w:marRight w:val="0"/>
          <w:marTop w:val="0"/>
          <w:marBottom w:val="0"/>
          <w:divBdr>
            <w:top w:val="none" w:sz="0" w:space="0" w:color="auto"/>
            <w:left w:val="none" w:sz="0" w:space="0" w:color="auto"/>
            <w:bottom w:val="none" w:sz="0" w:space="0" w:color="auto"/>
            <w:right w:val="none" w:sz="0" w:space="0" w:color="auto"/>
          </w:divBdr>
        </w:div>
        <w:div w:id="1166482091">
          <w:marLeft w:val="0"/>
          <w:marRight w:val="0"/>
          <w:marTop w:val="0"/>
          <w:marBottom w:val="0"/>
          <w:divBdr>
            <w:top w:val="none" w:sz="0" w:space="0" w:color="auto"/>
            <w:left w:val="none" w:sz="0" w:space="0" w:color="auto"/>
            <w:bottom w:val="none" w:sz="0" w:space="0" w:color="auto"/>
            <w:right w:val="none" w:sz="0" w:space="0" w:color="auto"/>
          </w:divBdr>
        </w:div>
        <w:div w:id="564268793">
          <w:marLeft w:val="0"/>
          <w:marRight w:val="0"/>
          <w:marTop w:val="0"/>
          <w:marBottom w:val="0"/>
          <w:divBdr>
            <w:top w:val="none" w:sz="0" w:space="0" w:color="auto"/>
            <w:left w:val="none" w:sz="0" w:space="0" w:color="auto"/>
            <w:bottom w:val="none" w:sz="0" w:space="0" w:color="auto"/>
            <w:right w:val="none" w:sz="0" w:space="0" w:color="auto"/>
          </w:divBdr>
        </w:div>
        <w:div w:id="2118213215">
          <w:marLeft w:val="0"/>
          <w:marRight w:val="0"/>
          <w:marTop w:val="0"/>
          <w:marBottom w:val="0"/>
          <w:divBdr>
            <w:top w:val="none" w:sz="0" w:space="0" w:color="auto"/>
            <w:left w:val="none" w:sz="0" w:space="0" w:color="auto"/>
            <w:bottom w:val="none" w:sz="0" w:space="0" w:color="auto"/>
            <w:right w:val="none" w:sz="0" w:space="0" w:color="auto"/>
          </w:divBdr>
        </w:div>
        <w:div w:id="39986878">
          <w:marLeft w:val="0"/>
          <w:marRight w:val="0"/>
          <w:marTop w:val="0"/>
          <w:marBottom w:val="0"/>
          <w:divBdr>
            <w:top w:val="none" w:sz="0" w:space="0" w:color="auto"/>
            <w:left w:val="none" w:sz="0" w:space="0" w:color="auto"/>
            <w:bottom w:val="none" w:sz="0" w:space="0" w:color="auto"/>
            <w:right w:val="none" w:sz="0" w:space="0" w:color="auto"/>
          </w:divBdr>
        </w:div>
        <w:div w:id="1292050690">
          <w:marLeft w:val="0"/>
          <w:marRight w:val="0"/>
          <w:marTop w:val="0"/>
          <w:marBottom w:val="0"/>
          <w:divBdr>
            <w:top w:val="none" w:sz="0" w:space="0" w:color="auto"/>
            <w:left w:val="none" w:sz="0" w:space="0" w:color="auto"/>
            <w:bottom w:val="none" w:sz="0" w:space="0" w:color="auto"/>
            <w:right w:val="none" w:sz="0" w:space="0" w:color="auto"/>
          </w:divBdr>
        </w:div>
        <w:div w:id="1758745544">
          <w:marLeft w:val="0"/>
          <w:marRight w:val="0"/>
          <w:marTop w:val="0"/>
          <w:marBottom w:val="0"/>
          <w:divBdr>
            <w:top w:val="none" w:sz="0" w:space="0" w:color="auto"/>
            <w:left w:val="none" w:sz="0" w:space="0" w:color="auto"/>
            <w:bottom w:val="none" w:sz="0" w:space="0" w:color="auto"/>
            <w:right w:val="none" w:sz="0" w:space="0" w:color="auto"/>
          </w:divBdr>
        </w:div>
        <w:div w:id="768695346">
          <w:marLeft w:val="0"/>
          <w:marRight w:val="0"/>
          <w:marTop w:val="0"/>
          <w:marBottom w:val="0"/>
          <w:divBdr>
            <w:top w:val="none" w:sz="0" w:space="0" w:color="auto"/>
            <w:left w:val="none" w:sz="0" w:space="0" w:color="auto"/>
            <w:bottom w:val="none" w:sz="0" w:space="0" w:color="auto"/>
            <w:right w:val="none" w:sz="0" w:space="0" w:color="auto"/>
          </w:divBdr>
        </w:div>
        <w:div w:id="102118943">
          <w:marLeft w:val="0"/>
          <w:marRight w:val="0"/>
          <w:marTop w:val="0"/>
          <w:marBottom w:val="0"/>
          <w:divBdr>
            <w:top w:val="none" w:sz="0" w:space="0" w:color="auto"/>
            <w:left w:val="none" w:sz="0" w:space="0" w:color="auto"/>
            <w:bottom w:val="none" w:sz="0" w:space="0" w:color="auto"/>
            <w:right w:val="none" w:sz="0" w:space="0" w:color="auto"/>
          </w:divBdr>
        </w:div>
        <w:div w:id="1326590373">
          <w:marLeft w:val="0"/>
          <w:marRight w:val="0"/>
          <w:marTop w:val="0"/>
          <w:marBottom w:val="0"/>
          <w:divBdr>
            <w:top w:val="none" w:sz="0" w:space="0" w:color="auto"/>
            <w:left w:val="none" w:sz="0" w:space="0" w:color="auto"/>
            <w:bottom w:val="none" w:sz="0" w:space="0" w:color="auto"/>
            <w:right w:val="none" w:sz="0" w:space="0" w:color="auto"/>
          </w:divBdr>
        </w:div>
        <w:div w:id="795609227">
          <w:marLeft w:val="0"/>
          <w:marRight w:val="0"/>
          <w:marTop w:val="0"/>
          <w:marBottom w:val="0"/>
          <w:divBdr>
            <w:top w:val="none" w:sz="0" w:space="0" w:color="auto"/>
            <w:left w:val="none" w:sz="0" w:space="0" w:color="auto"/>
            <w:bottom w:val="none" w:sz="0" w:space="0" w:color="auto"/>
            <w:right w:val="none" w:sz="0" w:space="0" w:color="auto"/>
          </w:divBdr>
        </w:div>
      </w:divsChild>
    </w:div>
    <w:div w:id="927694483">
      <w:bodyDiv w:val="1"/>
      <w:marLeft w:val="0"/>
      <w:marRight w:val="0"/>
      <w:marTop w:val="0"/>
      <w:marBottom w:val="0"/>
      <w:divBdr>
        <w:top w:val="none" w:sz="0" w:space="0" w:color="auto"/>
        <w:left w:val="none" w:sz="0" w:space="0" w:color="auto"/>
        <w:bottom w:val="none" w:sz="0" w:space="0" w:color="auto"/>
        <w:right w:val="none" w:sz="0" w:space="0" w:color="auto"/>
      </w:divBdr>
    </w:div>
    <w:div w:id="993989523">
      <w:bodyDiv w:val="1"/>
      <w:marLeft w:val="0"/>
      <w:marRight w:val="0"/>
      <w:marTop w:val="0"/>
      <w:marBottom w:val="0"/>
      <w:divBdr>
        <w:top w:val="none" w:sz="0" w:space="0" w:color="auto"/>
        <w:left w:val="none" w:sz="0" w:space="0" w:color="auto"/>
        <w:bottom w:val="none" w:sz="0" w:space="0" w:color="auto"/>
        <w:right w:val="none" w:sz="0" w:space="0" w:color="auto"/>
      </w:divBdr>
      <w:divsChild>
        <w:div w:id="1912427589">
          <w:marLeft w:val="0"/>
          <w:marRight w:val="0"/>
          <w:marTop w:val="0"/>
          <w:marBottom w:val="0"/>
          <w:divBdr>
            <w:top w:val="none" w:sz="0" w:space="0" w:color="auto"/>
            <w:left w:val="none" w:sz="0" w:space="0" w:color="auto"/>
            <w:bottom w:val="none" w:sz="0" w:space="0" w:color="auto"/>
            <w:right w:val="none" w:sz="0" w:space="0" w:color="auto"/>
          </w:divBdr>
        </w:div>
        <w:div w:id="11417485">
          <w:marLeft w:val="0"/>
          <w:marRight w:val="0"/>
          <w:marTop w:val="0"/>
          <w:marBottom w:val="0"/>
          <w:divBdr>
            <w:top w:val="none" w:sz="0" w:space="0" w:color="auto"/>
            <w:left w:val="none" w:sz="0" w:space="0" w:color="auto"/>
            <w:bottom w:val="none" w:sz="0" w:space="0" w:color="auto"/>
            <w:right w:val="none" w:sz="0" w:space="0" w:color="auto"/>
          </w:divBdr>
        </w:div>
      </w:divsChild>
    </w:div>
    <w:div w:id="995646710">
      <w:bodyDiv w:val="1"/>
      <w:marLeft w:val="0"/>
      <w:marRight w:val="0"/>
      <w:marTop w:val="0"/>
      <w:marBottom w:val="0"/>
      <w:divBdr>
        <w:top w:val="none" w:sz="0" w:space="0" w:color="auto"/>
        <w:left w:val="none" w:sz="0" w:space="0" w:color="auto"/>
        <w:bottom w:val="none" w:sz="0" w:space="0" w:color="auto"/>
        <w:right w:val="none" w:sz="0" w:space="0" w:color="auto"/>
      </w:divBdr>
    </w:div>
    <w:div w:id="997925433">
      <w:bodyDiv w:val="1"/>
      <w:marLeft w:val="0"/>
      <w:marRight w:val="0"/>
      <w:marTop w:val="0"/>
      <w:marBottom w:val="0"/>
      <w:divBdr>
        <w:top w:val="none" w:sz="0" w:space="0" w:color="auto"/>
        <w:left w:val="none" w:sz="0" w:space="0" w:color="auto"/>
        <w:bottom w:val="none" w:sz="0" w:space="0" w:color="auto"/>
        <w:right w:val="none" w:sz="0" w:space="0" w:color="auto"/>
      </w:divBdr>
      <w:divsChild>
        <w:div w:id="277103334">
          <w:marLeft w:val="0"/>
          <w:marRight w:val="0"/>
          <w:marTop w:val="0"/>
          <w:marBottom w:val="0"/>
          <w:divBdr>
            <w:top w:val="none" w:sz="0" w:space="0" w:color="auto"/>
            <w:left w:val="none" w:sz="0" w:space="0" w:color="auto"/>
            <w:bottom w:val="none" w:sz="0" w:space="0" w:color="auto"/>
            <w:right w:val="none" w:sz="0" w:space="0" w:color="auto"/>
          </w:divBdr>
        </w:div>
        <w:div w:id="26226499">
          <w:marLeft w:val="0"/>
          <w:marRight w:val="0"/>
          <w:marTop w:val="0"/>
          <w:marBottom w:val="0"/>
          <w:divBdr>
            <w:top w:val="none" w:sz="0" w:space="0" w:color="auto"/>
            <w:left w:val="none" w:sz="0" w:space="0" w:color="auto"/>
            <w:bottom w:val="none" w:sz="0" w:space="0" w:color="auto"/>
            <w:right w:val="none" w:sz="0" w:space="0" w:color="auto"/>
          </w:divBdr>
        </w:div>
        <w:div w:id="580220498">
          <w:marLeft w:val="0"/>
          <w:marRight w:val="0"/>
          <w:marTop w:val="0"/>
          <w:marBottom w:val="0"/>
          <w:divBdr>
            <w:top w:val="none" w:sz="0" w:space="0" w:color="auto"/>
            <w:left w:val="none" w:sz="0" w:space="0" w:color="auto"/>
            <w:bottom w:val="none" w:sz="0" w:space="0" w:color="auto"/>
            <w:right w:val="none" w:sz="0" w:space="0" w:color="auto"/>
          </w:divBdr>
        </w:div>
        <w:div w:id="1513035609">
          <w:marLeft w:val="0"/>
          <w:marRight w:val="0"/>
          <w:marTop w:val="0"/>
          <w:marBottom w:val="0"/>
          <w:divBdr>
            <w:top w:val="none" w:sz="0" w:space="0" w:color="auto"/>
            <w:left w:val="none" w:sz="0" w:space="0" w:color="auto"/>
            <w:bottom w:val="none" w:sz="0" w:space="0" w:color="auto"/>
            <w:right w:val="none" w:sz="0" w:space="0" w:color="auto"/>
          </w:divBdr>
        </w:div>
        <w:div w:id="1142040589">
          <w:marLeft w:val="0"/>
          <w:marRight w:val="0"/>
          <w:marTop w:val="0"/>
          <w:marBottom w:val="0"/>
          <w:divBdr>
            <w:top w:val="none" w:sz="0" w:space="0" w:color="auto"/>
            <w:left w:val="none" w:sz="0" w:space="0" w:color="auto"/>
            <w:bottom w:val="none" w:sz="0" w:space="0" w:color="auto"/>
            <w:right w:val="none" w:sz="0" w:space="0" w:color="auto"/>
          </w:divBdr>
        </w:div>
        <w:div w:id="156465010">
          <w:marLeft w:val="0"/>
          <w:marRight w:val="0"/>
          <w:marTop w:val="0"/>
          <w:marBottom w:val="0"/>
          <w:divBdr>
            <w:top w:val="none" w:sz="0" w:space="0" w:color="auto"/>
            <w:left w:val="none" w:sz="0" w:space="0" w:color="auto"/>
            <w:bottom w:val="none" w:sz="0" w:space="0" w:color="auto"/>
            <w:right w:val="none" w:sz="0" w:space="0" w:color="auto"/>
          </w:divBdr>
        </w:div>
        <w:div w:id="1944072745">
          <w:marLeft w:val="0"/>
          <w:marRight w:val="0"/>
          <w:marTop w:val="0"/>
          <w:marBottom w:val="0"/>
          <w:divBdr>
            <w:top w:val="none" w:sz="0" w:space="0" w:color="auto"/>
            <w:left w:val="none" w:sz="0" w:space="0" w:color="auto"/>
            <w:bottom w:val="none" w:sz="0" w:space="0" w:color="auto"/>
            <w:right w:val="none" w:sz="0" w:space="0" w:color="auto"/>
          </w:divBdr>
        </w:div>
        <w:div w:id="1840152391">
          <w:marLeft w:val="0"/>
          <w:marRight w:val="0"/>
          <w:marTop w:val="0"/>
          <w:marBottom w:val="0"/>
          <w:divBdr>
            <w:top w:val="none" w:sz="0" w:space="0" w:color="auto"/>
            <w:left w:val="none" w:sz="0" w:space="0" w:color="auto"/>
            <w:bottom w:val="none" w:sz="0" w:space="0" w:color="auto"/>
            <w:right w:val="none" w:sz="0" w:space="0" w:color="auto"/>
          </w:divBdr>
        </w:div>
        <w:div w:id="1667977324">
          <w:marLeft w:val="0"/>
          <w:marRight w:val="0"/>
          <w:marTop w:val="0"/>
          <w:marBottom w:val="0"/>
          <w:divBdr>
            <w:top w:val="none" w:sz="0" w:space="0" w:color="auto"/>
            <w:left w:val="none" w:sz="0" w:space="0" w:color="auto"/>
            <w:bottom w:val="none" w:sz="0" w:space="0" w:color="auto"/>
            <w:right w:val="none" w:sz="0" w:space="0" w:color="auto"/>
          </w:divBdr>
        </w:div>
        <w:div w:id="1598366077">
          <w:marLeft w:val="0"/>
          <w:marRight w:val="0"/>
          <w:marTop w:val="0"/>
          <w:marBottom w:val="0"/>
          <w:divBdr>
            <w:top w:val="none" w:sz="0" w:space="0" w:color="auto"/>
            <w:left w:val="none" w:sz="0" w:space="0" w:color="auto"/>
            <w:bottom w:val="none" w:sz="0" w:space="0" w:color="auto"/>
            <w:right w:val="none" w:sz="0" w:space="0" w:color="auto"/>
          </w:divBdr>
        </w:div>
        <w:div w:id="1075053001">
          <w:marLeft w:val="0"/>
          <w:marRight w:val="0"/>
          <w:marTop w:val="0"/>
          <w:marBottom w:val="0"/>
          <w:divBdr>
            <w:top w:val="none" w:sz="0" w:space="0" w:color="auto"/>
            <w:left w:val="none" w:sz="0" w:space="0" w:color="auto"/>
            <w:bottom w:val="none" w:sz="0" w:space="0" w:color="auto"/>
            <w:right w:val="none" w:sz="0" w:space="0" w:color="auto"/>
          </w:divBdr>
        </w:div>
        <w:div w:id="254940725">
          <w:marLeft w:val="0"/>
          <w:marRight w:val="0"/>
          <w:marTop w:val="0"/>
          <w:marBottom w:val="0"/>
          <w:divBdr>
            <w:top w:val="none" w:sz="0" w:space="0" w:color="auto"/>
            <w:left w:val="none" w:sz="0" w:space="0" w:color="auto"/>
            <w:bottom w:val="none" w:sz="0" w:space="0" w:color="auto"/>
            <w:right w:val="none" w:sz="0" w:space="0" w:color="auto"/>
          </w:divBdr>
        </w:div>
        <w:div w:id="266086103">
          <w:marLeft w:val="0"/>
          <w:marRight w:val="0"/>
          <w:marTop w:val="0"/>
          <w:marBottom w:val="0"/>
          <w:divBdr>
            <w:top w:val="none" w:sz="0" w:space="0" w:color="auto"/>
            <w:left w:val="none" w:sz="0" w:space="0" w:color="auto"/>
            <w:bottom w:val="none" w:sz="0" w:space="0" w:color="auto"/>
            <w:right w:val="none" w:sz="0" w:space="0" w:color="auto"/>
          </w:divBdr>
        </w:div>
        <w:div w:id="246615896">
          <w:marLeft w:val="0"/>
          <w:marRight w:val="0"/>
          <w:marTop w:val="0"/>
          <w:marBottom w:val="0"/>
          <w:divBdr>
            <w:top w:val="none" w:sz="0" w:space="0" w:color="auto"/>
            <w:left w:val="none" w:sz="0" w:space="0" w:color="auto"/>
            <w:bottom w:val="none" w:sz="0" w:space="0" w:color="auto"/>
            <w:right w:val="none" w:sz="0" w:space="0" w:color="auto"/>
          </w:divBdr>
        </w:div>
      </w:divsChild>
    </w:div>
    <w:div w:id="1091926556">
      <w:bodyDiv w:val="1"/>
      <w:marLeft w:val="0"/>
      <w:marRight w:val="0"/>
      <w:marTop w:val="0"/>
      <w:marBottom w:val="0"/>
      <w:divBdr>
        <w:top w:val="none" w:sz="0" w:space="0" w:color="auto"/>
        <w:left w:val="none" w:sz="0" w:space="0" w:color="auto"/>
        <w:bottom w:val="none" w:sz="0" w:space="0" w:color="auto"/>
        <w:right w:val="none" w:sz="0" w:space="0" w:color="auto"/>
      </w:divBdr>
      <w:divsChild>
        <w:div w:id="1716851157">
          <w:marLeft w:val="0"/>
          <w:marRight w:val="0"/>
          <w:marTop w:val="0"/>
          <w:marBottom w:val="0"/>
          <w:divBdr>
            <w:top w:val="none" w:sz="0" w:space="0" w:color="auto"/>
            <w:left w:val="none" w:sz="0" w:space="0" w:color="auto"/>
            <w:bottom w:val="none" w:sz="0" w:space="0" w:color="auto"/>
            <w:right w:val="none" w:sz="0" w:space="0" w:color="auto"/>
          </w:divBdr>
        </w:div>
        <w:div w:id="338973302">
          <w:marLeft w:val="0"/>
          <w:marRight w:val="0"/>
          <w:marTop w:val="0"/>
          <w:marBottom w:val="0"/>
          <w:divBdr>
            <w:top w:val="none" w:sz="0" w:space="0" w:color="auto"/>
            <w:left w:val="none" w:sz="0" w:space="0" w:color="auto"/>
            <w:bottom w:val="none" w:sz="0" w:space="0" w:color="auto"/>
            <w:right w:val="none" w:sz="0" w:space="0" w:color="auto"/>
          </w:divBdr>
        </w:div>
        <w:div w:id="669648286">
          <w:marLeft w:val="0"/>
          <w:marRight w:val="0"/>
          <w:marTop w:val="0"/>
          <w:marBottom w:val="0"/>
          <w:divBdr>
            <w:top w:val="none" w:sz="0" w:space="0" w:color="auto"/>
            <w:left w:val="none" w:sz="0" w:space="0" w:color="auto"/>
            <w:bottom w:val="none" w:sz="0" w:space="0" w:color="auto"/>
            <w:right w:val="none" w:sz="0" w:space="0" w:color="auto"/>
          </w:divBdr>
        </w:div>
        <w:div w:id="441843961">
          <w:marLeft w:val="0"/>
          <w:marRight w:val="0"/>
          <w:marTop w:val="0"/>
          <w:marBottom w:val="0"/>
          <w:divBdr>
            <w:top w:val="none" w:sz="0" w:space="0" w:color="auto"/>
            <w:left w:val="none" w:sz="0" w:space="0" w:color="auto"/>
            <w:bottom w:val="none" w:sz="0" w:space="0" w:color="auto"/>
            <w:right w:val="none" w:sz="0" w:space="0" w:color="auto"/>
          </w:divBdr>
        </w:div>
        <w:div w:id="1601908585">
          <w:marLeft w:val="0"/>
          <w:marRight w:val="0"/>
          <w:marTop w:val="0"/>
          <w:marBottom w:val="0"/>
          <w:divBdr>
            <w:top w:val="none" w:sz="0" w:space="0" w:color="auto"/>
            <w:left w:val="none" w:sz="0" w:space="0" w:color="auto"/>
            <w:bottom w:val="none" w:sz="0" w:space="0" w:color="auto"/>
            <w:right w:val="none" w:sz="0" w:space="0" w:color="auto"/>
          </w:divBdr>
        </w:div>
        <w:div w:id="1631932824">
          <w:marLeft w:val="0"/>
          <w:marRight w:val="0"/>
          <w:marTop w:val="0"/>
          <w:marBottom w:val="0"/>
          <w:divBdr>
            <w:top w:val="none" w:sz="0" w:space="0" w:color="auto"/>
            <w:left w:val="none" w:sz="0" w:space="0" w:color="auto"/>
            <w:bottom w:val="none" w:sz="0" w:space="0" w:color="auto"/>
            <w:right w:val="none" w:sz="0" w:space="0" w:color="auto"/>
          </w:divBdr>
        </w:div>
        <w:div w:id="1304844723">
          <w:marLeft w:val="0"/>
          <w:marRight w:val="0"/>
          <w:marTop w:val="0"/>
          <w:marBottom w:val="0"/>
          <w:divBdr>
            <w:top w:val="none" w:sz="0" w:space="0" w:color="auto"/>
            <w:left w:val="none" w:sz="0" w:space="0" w:color="auto"/>
            <w:bottom w:val="none" w:sz="0" w:space="0" w:color="auto"/>
            <w:right w:val="none" w:sz="0" w:space="0" w:color="auto"/>
          </w:divBdr>
        </w:div>
        <w:div w:id="1293907462">
          <w:marLeft w:val="0"/>
          <w:marRight w:val="0"/>
          <w:marTop w:val="0"/>
          <w:marBottom w:val="0"/>
          <w:divBdr>
            <w:top w:val="none" w:sz="0" w:space="0" w:color="auto"/>
            <w:left w:val="none" w:sz="0" w:space="0" w:color="auto"/>
            <w:bottom w:val="none" w:sz="0" w:space="0" w:color="auto"/>
            <w:right w:val="none" w:sz="0" w:space="0" w:color="auto"/>
          </w:divBdr>
        </w:div>
        <w:div w:id="1528789837">
          <w:marLeft w:val="0"/>
          <w:marRight w:val="0"/>
          <w:marTop w:val="0"/>
          <w:marBottom w:val="0"/>
          <w:divBdr>
            <w:top w:val="none" w:sz="0" w:space="0" w:color="auto"/>
            <w:left w:val="none" w:sz="0" w:space="0" w:color="auto"/>
            <w:bottom w:val="none" w:sz="0" w:space="0" w:color="auto"/>
            <w:right w:val="none" w:sz="0" w:space="0" w:color="auto"/>
          </w:divBdr>
        </w:div>
        <w:div w:id="1906376967">
          <w:marLeft w:val="0"/>
          <w:marRight w:val="0"/>
          <w:marTop w:val="0"/>
          <w:marBottom w:val="0"/>
          <w:divBdr>
            <w:top w:val="none" w:sz="0" w:space="0" w:color="auto"/>
            <w:left w:val="none" w:sz="0" w:space="0" w:color="auto"/>
            <w:bottom w:val="none" w:sz="0" w:space="0" w:color="auto"/>
            <w:right w:val="none" w:sz="0" w:space="0" w:color="auto"/>
          </w:divBdr>
        </w:div>
        <w:div w:id="1904826906">
          <w:marLeft w:val="0"/>
          <w:marRight w:val="0"/>
          <w:marTop w:val="0"/>
          <w:marBottom w:val="0"/>
          <w:divBdr>
            <w:top w:val="none" w:sz="0" w:space="0" w:color="auto"/>
            <w:left w:val="none" w:sz="0" w:space="0" w:color="auto"/>
            <w:bottom w:val="none" w:sz="0" w:space="0" w:color="auto"/>
            <w:right w:val="none" w:sz="0" w:space="0" w:color="auto"/>
          </w:divBdr>
        </w:div>
        <w:div w:id="1227954181">
          <w:marLeft w:val="0"/>
          <w:marRight w:val="0"/>
          <w:marTop w:val="0"/>
          <w:marBottom w:val="0"/>
          <w:divBdr>
            <w:top w:val="none" w:sz="0" w:space="0" w:color="auto"/>
            <w:left w:val="none" w:sz="0" w:space="0" w:color="auto"/>
            <w:bottom w:val="none" w:sz="0" w:space="0" w:color="auto"/>
            <w:right w:val="none" w:sz="0" w:space="0" w:color="auto"/>
          </w:divBdr>
        </w:div>
        <w:div w:id="2066827137">
          <w:marLeft w:val="0"/>
          <w:marRight w:val="0"/>
          <w:marTop w:val="0"/>
          <w:marBottom w:val="0"/>
          <w:divBdr>
            <w:top w:val="none" w:sz="0" w:space="0" w:color="auto"/>
            <w:left w:val="none" w:sz="0" w:space="0" w:color="auto"/>
            <w:bottom w:val="none" w:sz="0" w:space="0" w:color="auto"/>
            <w:right w:val="none" w:sz="0" w:space="0" w:color="auto"/>
          </w:divBdr>
        </w:div>
        <w:div w:id="1101952030">
          <w:marLeft w:val="0"/>
          <w:marRight w:val="0"/>
          <w:marTop w:val="0"/>
          <w:marBottom w:val="0"/>
          <w:divBdr>
            <w:top w:val="none" w:sz="0" w:space="0" w:color="auto"/>
            <w:left w:val="none" w:sz="0" w:space="0" w:color="auto"/>
            <w:bottom w:val="none" w:sz="0" w:space="0" w:color="auto"/>
            <w:right w:val="none" w:sz="0" w:space="0" w:color="auto"/>
          </w:divBdr>
        </w:div>
        <w:div w:id="1586839241">
          <w:marLeft w:val="0"/>
          <w:marRight w:val="0"/>
          <w:marTop w:val="0"/>
          <w:marBottom w:val="0"/>
          <w:divBdr>
            <w:top w:val="none" w:sz="0" w:space="0" w:color="auto"/>
            <w:left w:val="none" w:sz="0" w:space="0" w:color="auto"/>
            <w:bottom w:val="none" w:sz="0" w:space="0" w:color="auto"/>
            <w:right w:val="none" w:sz="0" w:space="0" w:color="auto"/>
          </w:divBdr>
        </w:div>
      </w:divsChild>
    </w:div>
    <w:div w:id="1096247975">
      <w:bodyDiv w:val="1"/>
      <w:marLeft w:val="0"/>
      <w:marRight w:val="0"/>
      <w:marTop w:val="0"/>
      <w:marBottom w:val="0"/>
      <w:divBdr>
        <w:top w:val="none" w:sz="0" w:space="0" w:color="auto"/>
        <w:left w:val="none" w:sz="0" w:space="0" w:color="auto"/>
        <w:bottom w:val="none" w:sz="0" w:space="0" w:color="auto"/>
        <w:right w:val="none" w:sz="0" w:space="0" w:color="auto"/>
      </w:divBdr>
    </w:div>
    <w:div w:id="1177767861">
      <w:bodyDiv w:val="1"/>
      <w:marLeft w:val="0"/>
      <w:marRight w:val="0"/>
      <w:marTop w:val="0"/>
      <w:marBottom w:val="0"/>
      <w:divBdr>
        <w:top w:val="none" w:sz="0" w:space="0" w:color="auto"/>
        <w:left w:val="none" w:sz="0" w:space="0" w:color="auto"/>
        <w:bottom w:val="none" w:sz="0" w:space="0" w:color="auto"/>
        <w:right w:val="none" w:sz="0" w:space="0" w:color="auto"/>
      </w:divBdr>
    </w:div>
    <w:div w:id="1190030602">
      <w:bodyDiv w:val="1"/>
      <w:marLeft w:val="0"/>
      <w:marRight w:val="0"/>
      <w:marTop w:val="0"/>
      <w:marBottom w:val="0"/>
      <w:divBdr>
        <w:top w:val="none" w:sz="0" w:space="0" w:color="auto"/>
        <w:left w:val="none" w:sz="0" w:space="0" w:color="auto"/>
        <w:bottom w:val="none" w:sz="0" w:space="0" w:color="auto"/>
        <w:right w:val="none" w:sz="0" w:space="0" w:color="auto"/>
      </w:divBdr>
      <w:divsChild>
        <w:div w:id="2042319553">
          <w:marLeft w:val="0"/>
          <w:marRight w:val="0"/>
          <w:marTop w:val="0"/>
          <w:marBottom w:val="0"/>
          <w:divBdr>
            <w:top w:val="none" w:sz="0" w:space="0" w:color="auto"/>
            <w:left w:val="none" w:sz="0" w:space="0" w:color="auto"/>
            <w:bottom w:val="none" w:sz="0" w:space="0" w:color="auto"/>
            <w:right w:val="none" w:sz="0" w:space="0" w:color="auto"/>
          </w:divBdr>
        </w:div>
        <w:div w:id="1278215764">
          <w:marLeft w:val="0"/>
          <w:marRight w:val="0"/>
          <w:marTop w:val="0"/>
          <w:marBottom w:val="0"/>
          <w:divBdr>
            <w:top w:val="none" w:sz="0" w:space="0" w:color="auto"/>
            <w:left w:val="none" w:sz="0" w:space="0" w:color="auto"/>
            <w:bottom w:val="none" w:sz="0" w:space="0" w:color="auto"/>
            <w:right w:val="none" w:sz="0" w:space="0" w:color="auto"/>
          </w:divBdr>
        </w:div>
        <w:div w:id="1563637562">
          <w:marLeft w:val="0"/>
          <w:marRight w:val="0"/>
          <w:marTop w:val="0"/>
          <w:marBottom w:val="0"/>
          <w:divBdr>
            <w:top w:val="none" w:sz="0" w:space="0" w:color="auto"/>
            <w:left w:val="none" w:sz="0" w:space="0" w:color="auto"/>
            <w:bottom w:val="none" w:sz="0" w:space="0" w:color="auto"/>
            <w:right w:val="none" w:sz="0" w:space="0" w:color="auto"/>
          </w:divBdr>
        </w:div>
        <w:div w:id="1172139801">
          <w:marLeft w:val="0"/>
          <w:marRight w:val="0"/>
          <w:marTop w:val="0"/>
          <w:marBottom w:val="0"/>
          <w:divBdr>
            <w:top w:val="none" w:sz="0" w:space="0" w:color="auto"/>
            <w:left w:val="none" w:sz="0" w:space="0" w:color="auto"/>
            <w:bottom w:val="none" w:sz="0" w:space="0" w:color="auto"/>
            <w:right w:val="none" w:sz="0" w:space="0" w:color="auto"/>
          </w:divBdr>
        </w:div>
        <w:div w:id="743919099">
          <w:marLeft w:val="0"/>
          <w:marRight w:val="0"/>
          <w:marTop w:val="0"/>
          <w:marBottom w:val="0"/>
          <w:divBdr>
            <w:top w:val="none" w:sz="0" w:space="0" w:color="auto"/>
            <w:left w:val="none" w:sz="0" w:space="0" w:color="auto"/>
            <w:bottom w:val="none" w:sz="0" w:space="0" w:color="auto"/>
            <w:right w:val="none" w:sz="0" w:space="0" w:color="auto"/>
          </w:divBdr>
        </w:div>
        <w:div w:id="794518344">
          <w:marLeft w:val="0"/>
          <w:marRight w:val="0"/>
          <w:marTop w:val="0"/>
          <w:marBottom w:val="0"/>
          <w:divBdr>
            <w:top w:val="none" w:sz="0" w:space="0" w:color="auto"/>
            <w:left w:val="none" w:sz="0" w:space="0" w:color="auto"/>
            <w:bottom w:val="none" w:sz="0" w:space="0" w:color="auto"/>
            <w:right w:val="none" w:sz="0" w:space="0" w:color="auto"/>
          </w:divBdr>
        </w:div>
        <w:div w:id="1626737409">
          <w:marLeft w:val="0"/>
          <w:marRight w:val="0"/>
          <w:marTop w:val="0"/>
          <w:marBottom w:val="0"/>
          <w:divBdr>
            <w:top w:val="none" w:sz="0" w:space="0" w:color="auto"/>
            <w:left w:val="none" w:sz="0" w:space="0" w:color="auto"/>
            <w:bottom w:val="none" w:sz="0" w:space="0" w:color="auto"/>
            <w:right w:val="none" w:sz="0" w:space="0" w:color="auto"/>
          </w:divBdr>
        </w:div>
        <w:div w:id="871958263">
          <w:marLeft w:val="0"/>
          <w:marRight w:val="0"/>
          <w:marTop w:val="0"/>
          <w:marBottom w:val="0"/>
          <w:divBdr>
            <w:top w:val="none" w:sz="0" w:space="0" w:color="auto"/>
            <w:left w:val="none" w:sz="0" w:space="0" w:color="auto"/>
            <w:bottom w:val="none" w:sz="0" w:space="0" w:color="auto"/>
            <w:right w:val="none" w:sz="0" w:space="0" w:color="auto"/>
          </w:divBdr>
        </w:div>
        <w:div w:id="1038819726">
          <w:marLeft w:val="0"/>
          <w:marRight w:val="0"/>
          <w:marTop w:val="0"/>
          <w:marBottom w:val="0"/>
          <w:divBdr>
            <w:top w:val="none" w:sz="0" w:space="0" w:color="auto"/>
            <w:left w:val="none" w:sz="0" w:space="0" w:color="auto"/>
            <w:bottom w:val="none" w:sz="0" w:space="0" w:color="auto"/>
            <w:right w:val="none" w:sz="0" w:space="0" w:color="auto"/>
          </w:divBdr>
        </w:div>
        <w:div w:id="1401370189">
          <w:marLeft w:val="0"/>
          <w:marRight w:val="0"/>
          <w:marTop w:val="0"/>
          <w:marBottom w:val="0"/>
          <w:divBdr>
            <w:top w:val="none" w:sz="0" w:space="0" w:color="auto"/>
            <w:left w:val="none" w:sz="0" w:space="0" w:color="auto"/>
            <w:bottom w:val="none" w:sz="0" w:space="0" w:color="auto"/>
            <w:right w:val="none" w:sz="0" w:space="0" w:color="auto"/>
          </w:divBdr>
        </w:div>
        <w:div w:id="963271811">
          <w:marLeft w:val="0"/>
          <w:marRight w:val="0"/>
          <w:marTop w:val="0"/>
          <w:marBottom w:val="0"/>
          <w:divBdr>
            <w:top w:val="none" w:sz="0" w:space="0" w:color="auto"/>
            <w:left w:val="none" w:sz="0" w:space="0" w:color="auto"/>
            <w:bottom w:val="none" w:sz="0" w:space="0" w:color="auto"/>
            <w:right w:val="none" w:sz="0" w:space="0" w:color="auto"/>
          </w:divBdr>
        </w:div>
        <w:div w:id="620890429">
          <w:marLeft w:val="0"/>
          <w:marRight w:val="0"/>
          <w:marTop w:val="0"/>
          <w:marBottom w:val="0"/>
          <w:divBdr>
            <w:top w:val="none" w:sz="0" w:space="0" w:color="auto"/>
            <w:left w:val="none" w:sz="0" w:space="0" w:color="auto"/>
            <w:bottom w:val="none" w:sz="0" w:space="0" w:color="auto"/>
            <w:right w:val="none" w:sz="0" w:space="0" w:color="auto"/>
          </w:divBdr>
        </w:div>
        <w:div w:id="2126651401">
          <w:marLeft w:val="0"/>
          <w:marRight w:val="0"/>
          <w:marTop w:val="0"/>
          <w:marBottom w:val="0"/>
          <w:divBdr>
            <w:top w:val="none" w:sz="0" w:space="0" w:color="auto"/>
            <w:left w:val="none" w:sz="0" w:space="0" w:color="auto"/>
            <w:bottom w:val="none" w:sz="0" w:space="0" w:color="auto"/>
            <w:right w:val="none" w:sz="0" w:space="0" w:color="auto"/>
          </w:divBdr>
        </w:div>
        <w:div w:id="163864514">
          <w:marLeft w:val="0"/>
          <w:marRight w:val="0"/>
          <w:marTop w:val="0"/>
          <w:marBottom w:val="0"/>
          <w:divBdr>
            <w:top w:val="none" w:sz="0" w:space="0" w:color="auto"/>
            <w:left w:val="none" w:sz="0" w:space="0" w:color="auto"/>
            <w:bottom w:val="none" w:sz="0" w:space="0" w:color="auto"/>
            <w:right w:val="none" w:sz="0" w:space="0" w:color="auto"/>
          </w:divBdr>
        </w:div>
        <w:div w:id="839806450">
          <w:marLeft w:val="0"/>
          <w:marRight w:val="0"/>
          <w:marTop w:val="0"/>
          <w:marBottom w:val="0"/>
          <w:divBdr>
            <w:top w:val="none" w:sz="0" w:space="0" w:color="auto"/>
            <w:left w:val="none" w:sz="0" w:space="0" w:color="auto"/>
            <w:bottom w:val="none" w:sz="0" w:space="0" w:color="auto"/>
            <w:right w:val="none" w:sz="0" w:space="0" w:color="auto"/>
          </w:divBdr>
        </w:div>
        <w:div w:id="2036728362">
          <w:marLeft w:val="0"/>
          <w:marRight w:val="0"/>
          <w:marTop w:val="0"/>
          <w:marBottom w:val="0"/>
          <w:divBdr>
            <w:top w:val="none" w:sz="0" w:space="0" w:color="auto"/>
            <w:left w:val="none" w:sz="0" w:space="0" w:color="auto"/>
            <w:bottom w:val="none" w:sz="0" w:space="0" w:color="auto"/>
            <w:right w:val="none" w:sz="0" w:space="0" w:color="auto"/>
          </w:divBdr>
        </w:div>
        <w:div w:id="2094622273">
          <w:marLeft w:val="0"/>
          <w:marRight w:val="0"/>
          <w:marTop w:val="0"/>
          <w:marBottom w:val="0"/>
          <w:divBdr>
            <w:top w:val="none" w:sz="0" w:space="0" w:color="auto"/>
            <w:left w:val="none" w:sz="0" w:space="0" w:color="auto"/>
            <w:bottom w:val="none" w:sz="0" w:space="0" w:color="auto"/>
            <w:right w:val="none" w:sz="0" w:space="0" w:color="auto"/>
          </w:divBdr>
        </w:div>
        <w:div w:id="1929725756">
          <w:marLeft w:val="0"/>
          <w:marRight w:val="0"/>
          <w:marTop w:val="0"/>
          <w:marBottom w:val="0"/>
          <w:divBdr>
            <w:top w:val="none" w:sz="0" w:space="0" w:color="auto"/>
            <w:left w:val="none" w:sz="0" w:space="0" w:color="auto"/>
            <w:bottom w:val="none" w:sz="0" w:space="0" w:color="auto"/>
            <w:right w:val="none" w:sz="0" w:space="0" w:color="auto"/>
          </w:divBdr>
        </w:div>
        <w:div w:id="1423182867">
          <w:marLeft w:val="0"/>
          <w:marRight w:val="0"/>
          <w:marTop w:val="0"/>
          <w:marBottom w:val="0"/>
          <w:divBdr>
            <w:top w:val="none" w:sz="0" w:space="0" w:color="auto"/>
            <w:left w:val="none" w:sz="0" w:space="0" w:color="auto"/>
            <w:bottom w:val="none" w:sz="0" w:space="0" w:color="auto"/>
            <w:right w:val="none" w:sz="0" w:space="0" w:color="auto"/>
          </w:divBdr>
        </w:div>
      </w:divsChild>
    </w:div>
    <w:div w:id="1268928753">
      <w:bodyDiv w:val="1"/>
      <w:marLeft w:val="0"/>
      <w:marRight w:val="0"/>
      <w:marTop w:val="0"/>
      <w:marBottom w:val="0"/>
      <w:divBdr>
        <w:top w:val="none" w:sz="0" w:space="0" w:color="auto"/>
        <w:left w:val="none" w:sz="0" w:space="0" w:color="auto"/>
        <w:bottom w:val="none" w:sz="0" w:space="0" w:color="auto"/>
        <w:right w:val="none" w:sz="0" w:space="0" w:color="auto"/>
      </w:divBdr>
      <w:divsChild>
        <w:div w:id="1428883728">
          <w:marLeft w:val="0"/>
          <w:marRight w:val="0"/>
          <w:marTop w:val="0"/>
          <w:marBottom w:val="0"/>
          <w:divBdr>
            <w:top w:val="none" w:sz="0" w:space="0" w:color="auto"/>
            <w:left w:val="none" w:sz="0" w:space="0" w:color="auto"/>
            <w:bottom w:val="none" w:sz="0" w:space="0" w:color="auto"/>
            <w:right w:val="none" w:sz="0" w:space="0" w:color="auto"/>
          </w:divBdr>
        </w:div>
        <w:div w:id="945428403">
          <w:marLeft w:val="0"/>
          <w:marRight w:val="0"/>
          <w:marTop w:val="0"/>
          <w:marBottom w:val="0"/>
          <w:divBdr>
            <w:top w:val="none" w:sz="0" w:space="0" w:color="auto"/>
            <w:left w:val="none" w:sz="0" w:space="0" w:color="auto"/>
            <w:bottom w:val="none" w:sz="0" w:space="0" w:color="auto"/>
            <w:right w:val="none" w:sz="0" w:space="0" w:color="auto"/>
          </w:divBdr>
        </w:div>
        <w:div w:id="1327783349">
          <w:marLeft w:val="0"/>
          <w:marRight w:val="0"/>
          <w:marTop w:val="0"/>
          <w:marBottom w:val="0"/>
          <w:divBdr>
            <w:top w:val="none" w:sz="0" w:space="0" w:color="auto"/>
            <w:left w:val="none" w:sz="0" w:space="0" w:color="auto"/>
            <w:bottom w:val="none" w:sz="0" w:space="0" w:color="auto"/>
            <w:right w:val="none" w:sz="0" w:space="0" w:color="auto"/>
          </w:divBdr>
        </w:div>
        <w:div w:id="2100251400">
          <w:marLeft w:val="0"/>
          <w:marRight w:val="0"/>
          <w:marTop w:val="0"/>
          <w:marBottom w:val="0"/>
          <w:divBdr>
            <w:top w:val="none" w:sz="0" w:space="0" w:color="auto"/>
            <w:left w:val="none" w:sz="0" w:space="0" w:color="auto"/>
            <w:bottom w:val="none" w:sz="0" w:space="0" w:color="auto"/>
            <w:right w:val="none" w:sz="0" w:space="0" w:color="auto"/>
          </w:divBdr>
        </w:div>
        <w:div w:id="284772280">
          <w:marLeft w:val="0"/>
          <w:marRight w:val="0"/>
          <w:marTop w:val="0"/>
          <w:marBottom w:val="0"/>
          <w:divBdr>
            <w:top w:val="none" w:sz="0" w:space="0" w:color="auto"/>
            <w:left w:val="none" w:sz="0" w:space="0" w:color="auto"/>
            <w:bottom w:val="none" w:sz="0" w:space="0" w:color="auto"/>
            <w:right w:val="none" w:sz="0" w:space="0" w:color="auto"/>
          </w:divBdr>
        </w:div>
        <w:div w:id="2022000995">
          <w:marLeft w:val="0"/>
          <w:marRight w:val="0"/>
          <w:marTop w:val="0"/>
          <w:marBottom w:val="0"/>
          <w:divBdr>
            <w:top w:val="none" w:sz="0" w:space="0" w:color="auto"/>
            <w:left w:val="none" w:sz="0" w:space="0" w:color="auto"/>
            <w:bottom w:val="none" w:sz="0" w:space="0" w:color="auto"/>
            <w:right w:val="none" w:sz="0" w:space="0" w:color="auto"/>
          </w:divBdr>
        </w:div>
        <w:div w:id="159349990">
          <w:marLeft w:val="0"/>
          <w:marRight w:val="0"/>
          <w:marTop w:val="0"/>
          <w:marBottom w:val="0"/>
          <w:divBdr>
            <w:top w:val="none" w:sz="0" w:space="0" w:color="auto"/>
            <w:left w:val="none" w:sz="0" w:space="0" w:color="auto"/>
            <w:bottom w:val="none" w:sz="0" w:space="0" w:color="auto"/>
            <w:right w:val="none" w:sz="0" w:space="0" w:color="auto"/>
          </w:divBdr>
        </w:div>
        <w:div w:id="926815837">
          <w:marLeft w:val="0"/>
          <w:marRight w:val="0"/>
          <w:marTop w:val="0"/>
          <w:marBottom w:val="0"/>
          <w:divBdr>
            <w:top w:val="none" w:sz="0" w:space="0" w:color="auto"/>
            <w:left w:val="none" w:sz="0" w:space="0" w:color="auto"/>
            <w:bottom w:val="none" w:sz="0" w:space="0" w:color="auto"/>
            <w:right w:val="none" w:sz="0" w:space="0" w:color="auto"/>
          </w:divBdr>
        </w:div>
        <w:div w:id="578367075">
          <w:marLeft w:val="0"/>
          <w:marRight w:val="0"/>
          <w:marTop w:val="0"/>
          <w:marBottom w:val="0"/>
          <w:divBdr>
            <w:top w:val="none" w:sz="0" w:space="0" w:color="auto"/>
            <w:left w:val="none" w:sz="0" w:space="0" w:color="auto"/>
            <w:bottom w:val="none" w:sz="0" w:space="0" w:color="auto"/>
            <w:right w:val="none" w:sz="0" w:space="0" w:color="auto"/>
          </w:divBdr>
        </w:div>
        <w:div w:id="484198425">
          <w:marLeft w:val="0"/>
          <w:marRight w:val="0"/>
          <w:marTop w:val="0"/>
          <w:marBottom w:val="0"/>
          <w:divBdr>
            <w:top w:val="none" w:sz="0" w:space="0" w:color="auto"/>
            <w:left w:val="none" w:sz="0" w:space="0" w:color="auto"/>
            <w:bottom w:val="none" w:sz="0" w:space="0" w:color="auto"/>
            <w:right w:val="none" w:sz="0" w:space="0" w:color="auto"/>
          </w:divBdr>
        </w:div>
        <w:div w:id="1967734048">
          <w:marLeft w:val="0"/>
          <w:marRight w:val="0"/>
          <w:marTop w:val="0"/>
          <w:marBottom w:val="0"/>
          <w:divBdr>
            <w:top w:val="none" w:sz="0" w:space="0" w:color="auto"/>
            <w:left w:val="none" w:sz="0" w:space="0" w:color="auto"/>
            <w:bottom w:val="none" w:sz="0" w:space="0" w:color="auto"/>
            <w:right w:val="none" w:sz="0" w:space="0" w:color="auto"/>
          </w:divBdr>
        </w:div>
        <w:div w:id="167717312">
          <w:marLeft w:val="0"/>
          <w:marRight w:val="0"/>
          <w:marTop w:val="0"/>
          <w:marBottom w:val="0"/>
          <w:divBdr>
            <w:top w:val="none" w:sz="0" w:space="0" w:color="auto"/>
            <w:left w:val="none" w:sz="0" w:space="0" w:color="auto"/>
            <w:bottom w:val="none" w:sz="0" w:space="0" w:color="auto"/>
            <w:right w:val="none" w:sz="0" w:space="0" w:color="auto"/>
          </w:divBdr>
        </w:div>
        <w:div w:id="915170925">
          <w:marLeft w:val="0"/>
          <w:marRight w:val="0"/>
          <w:marTop w:val="0"/>
          <w:marBottom w:val="0"/>
          <w:divBdr>
            <w:top w:val="none" w:sz="0" w:space="0" w:color="auto"/>
            <w:left w:val="none" w:sz="0" w:space="0" w:color="auto"/>
            <w:bottom w:val="none" w:sz="0" w:space="0" w:color="auto"/>
            <w:right w:val="none" w:sz="0" w:space="0" w:color="auto"/>
          </w:divBdr>
        </w:div>
        <w:div w:id="203687108">
          <w:marLeft w:val="0"/>
          <w:marRight w:val="0"/>
          <w:marTop w:val="0"/>
          <w:marBottom w:val="0"/>
          <w:divBdr>
            <w:top w:val="none" w:sz="0" w:space="0" w:color="auto"/>
            <w:left w:val="none" w:sz="0" w:space="0" w:color="auto"/>
            <w:bottom w:val="none" w:sz="0" w:space="0" w:color="auto"/>
            <w:right w:val="none" w:sz="0" w:space="0" w:color="auto"/>
          </w:divBdr>
        </w:div>
        <w:div w:id="1815413705">
          <w:marLeft w:val="0"/>
          <w:marRight w:val="0"/>
          <w:marTop w:val="0"/>
          <w:marBottom w:val="0"/>
          <w:divBdr>
            <w:top w:val="none" w:sz="0" w:space="0" w:color="auto"/>
            <w:left w:val="none" w:sz="0" w:space="0" w:color="auto"/>
            <w:bottom w:val="none" w:sz="0" w:space="0" w:color="auto"/>
            <w:right w:val="none" w:sz="0" w:space="0" w:color="auto"/>
          </w:divBdr>
        </w:div>
      </w:divsChild>
    </w:div>
    <w:div w:id="1358042715">
      <w:bodyDiv w:val="1"/>
      <w:marLeft w:val="0"/>
      <w:marRight w:val="0"/>
      <w:marTop w:val="0"/>
      <w:marBottom w:val="0"/>
      <w:divBdr>
        <w:top w:val="none" w:sz="0" w:space="0" w:color="auto"/>
        <w:left w:val="none" w:sz="0" w:space="0" w:color="auto"/>
        <w:bottom w:val="none" w:sz="0" w:space="0" w:color="auto"/>
        <w:right w:val="none" w:sz="0" w:space="0" w:color="auto"/>
      </w:divBdr>
      <w:divsChild>
        <w:div w:id="799028957">
          <w:marLeft w:val="0"/>
          <w:marRight w:val="0"/>
          <w:marTop w:val="0"/>
          <w:marBottom w:val="0"/>
          <w:divBdr>
            <w:top w:val="none" w:sz="0" w:space="0" w:color="auto"/>
            <w:left w:val="none" w:sz="0" w:space="0" w:color="auto"/>
            <w:bottom w:val="none" w:sz="0" w:space="0" w:color="auto"/>
            <w:right w:val="none" w:sz="0" w:space="0" w:color="auto"/>
          </w:divBdr>
        </w:div>
        <w:div w:id="1322273974">
          <w:marLeft w:val="0"/>
          <w:marRight w:val="0"/>
          <w:marTop w:val="0"/>
          <w:marBottom w:val="0"/>
          <w:divBdr>
            <w:top w:val="none" w:sz="0" w:space="0" w:color="auto"/>
            <w:left w:val="none" w:sz="0" w:space="0" w:color="auto"/>
            <w:bottom w:val="none" w:sz="0" w:space="0" w:color="auto"/>
            <w:right w:val="none" w:sz="0" w:space="0" w:color="auto"/>
          </w:divBdr>
        </w:div>
        <w:div w:id="78411249">
          <w:marLeft w:val="0"/>
          <w:marRight w:val="0"/>
          <w:marTop w:val="0"/>
          <w:marBottom w:val="0"/>
          <w:divBdr>
            <w:top w:val="none" w:sz="0" w:space="0" w:color="auto"/>
            <w:left w:val="none" w:sz="0" w:space="0" w:color="auto"/>
            <w:bottom w:val="none" w:sz="0" w:space="0" w:color="auto"/>
            <w:right w:val="none" w:sz="0" w:space="0" w:color="auto"/>
          </w:divBdr>
        </w:div>
        <w:div w:id="1540901455">
          <w:marLeft w:val="0"/>
          <w:marRight w:val="0"/>
          <w:marTop w:val="0"/>
          <w:marBottom w:val="0"/>
          <w:divBdr>
            <w:top w:val="none" w:sz="0" w:space="0" w:color="auto"/>
            <w:left w:val="none" w:sz="0" w:space="0" w:color="auto"/>
            <w:bottom w:val="none" w:sz="0" w:space="0" w:color="auto"/>
            <w:right w:val="none" w:sz="0" w:space="0" w:color="auto"/>
          </w:divBdr>
        </w:div>
        <w:div w:id="1214345023">
          <w:marLeft w:val="0"/>
          <w:marRight w:val="0"/>
          <w:marTop w:val="0"/>
          <w:marBottom w:val="0"/>
          <w:divBdr>
            <w:top w:val="none" w:sz="0" w:space="0" w:color="auto"/>
            <w:left w:val="none" w:sz="0" w:space="0" w:color="auto"/>
            <w:bottom w:val="none" w:sz="0" w:space="0" w:color="auto"/>
            <w:right w:val="none" w:sz="0" w:space="0" w:color="auto"/>
          </w:divBdr>
        </w:div>
        <w:div w:id="1616866296">
          <w:marLeft w:val="0"/>
          <w:marRight w:val="0"/>
          <w:marTop w:val="0"/>
          <w:marBottom w:val="0"/>
          <w:divBdr>
            <w:top w:val="none" w:sz="0" w:space="0" w:color="auto"/>
            <w:left w:val="none" w:sz="0" w:space="0" w:color="auto"/>
            <w:bottom w:val="none" w:sz="0" w:space="0" w:color="auto"/>
            <w:right w:val="none" w:sz="0" w:space="0" w:color="auto"/>
          </w:divBdr>
        </w:div>
        <w:div w:id="728500534">
          <w:marLeft w:val="0"/>
          <w:marRight w:val="0"/>
          <w:marTop w:val="0"/>
          <w:marBottom w:val="0"/>
          <w:divBdr>
            <w:top w:val="none" w:sz="0" w:space="0" w:color="auto"/>
            <w:left w:val="none" w:sz="0" w:space="0" w:color="auto"/>
            <w:bottom w:val="none" w:sz="0" w:space="0" w:color="auto"/>
            <w:right w:val="none" w:sz="0" w:space="0" w:color="auto"/>
          </w:divBdr>
        </w:div>
        <w:div w:id="1861432005">
          <w:marLeft w:val="0"/>
          <w:marRight w:val="0"/>
          <w:marTop w:val="0"/>
          <w:marBottom w:val="0"/>
          <w:divBdr>
            <w:top w:val="none" w:sz="0" w:space="0" w:color="auto"/>
            <w:left w:val="none" w:sz="0" w:space="0" w:color="auto"/>
            <w:bottom w:val="none" w:sz="0" w:space="0" w:color="auto"/>
            <w:right w:val="none" w:sz="0" w:space="0" w:color="auto"/>
          </w:divBdr>
        </w:div>
      </w:divsChild>
    </w:div>
    <w:div w:id="1547377016">
      <w:bodyDiv w:val="1"/>
      <w:marLeft w:val="0"/>
      <w:marRight w:val="0"/>
      <w:marTop w:val="0"/>
      <w:marBottom w:val="0"/>
      <w:divBdr>
        <w:top w:val="none" w:sz="0" w:space="0" w:color="auto"/>
        <w:left w:val="none" w:sz="0" w:space="0" w:color="auto"/>
        <w:bottom w:val="none" w:sz="0" w:space="0" w:color="auto"/>
        <w:right w:val="none" w:sz="0" w:space="0" w:color="auto"/>
      </w:divBdr>
    </w:div>
    <w:div w:id="1575701584">
      <w:bodyDiv w:val="1"/>
      <w:marLeft w:val="0"/>
      <w:marRight w:val="0"/>
      <w:marTop w:val="0"/>
      <w:marBottom w:val="0"/>
      <w:divBdr>
        <w:top w:val="none" w:sz="0" w:space="0" w:color="auto"/>
        <w:left w:val="none" w:sz="0" w:space="0" w:color="auto"/>
        <w:bottom w:val="none" w:sz="0" w:space="0" w:color="auto"/>
        <w:right w:val="none" w:sz="0" w:space="0" w:color="auto"/>
      </w:divBdr>
      <w:divsChild>
        <w:div w:id="611669584">
          <w:marLeft w:val="547"/>
          <w:marRight w:val="0"/>
          <w:marTop w:val="0"/>
          <w:marBottom w:val="0"/>
          <w:divBdr>
            <w:top w:val="none" w:sz="0" w:space="0" w:color="auto"/>
            <w:left w:val="none" w:sz="0" w:space="0" w:color="auto"/>
            <w:bottom w:val="none" w:sz="0" w:space="0" w:color="auto"/>
            <w:right w:val="none" w:sz="0" w:space="0" w:color="auto"/>
          </w:divBdr>
        </w:div>
      </w:divsChild>
    </w:div>
    <w:div w:id="1613171736">
      <w:bodyDiv w:val="1"/>
      <w:marLeft w:val="0"/>
      <w:marRight w:val="0"/>
      <w:marTop w:val="0"/>
      <w:marBottom w:val="0"/>
      <w:divBdr>
        <w:top w:val="none" w:sz="0" w:space="0" w:color="auto"/>
        <w:left w:val="none" w:sz="0" w:space="0" w:color="auto"/>
        <w:bottom w:val="none" w:sz="0" w:space="0" w:color="auto"/>
        <w:right w:val="none" w:sz="0" w:space="0" w:color="auto"/>
      </w:divBdr>
      <w:divsChild>
        <w:div w:id="561332371">
          <w:marLeft w:val="547"/>
          <w:marRight w:val="0"/>
          <w:marTop w:val="0"/>
          <w:marBottom w:val="0"/>
          <w:divBdr>
            <w:top w:val="none" w:sz="0" w:space="0" w:color="auto"/>
            <w:left w:val="none" w:sz="0" w:space="0" w:color="auto"/>
            <w:bottom w:val="none" w:sz="0" w:space="0" w:color="auto"/>
            <w:right w:val="none" w:sz="0" w:space="0" w:color="auto"/>
          </w:divBdr>
        </w:div>
      </w:divsChild>
    </w:div>
    <w:div w:id="1651909152">
      <w:bodyDiv w:val="1"/>
      <w:marLeft w:val="0"/>
      <w:marRight w:val="0"/>
      <w:marTop w:val="0"/>
      <w:marBottom w:val="0"/>
      <w:divBdr>
        <w:top w:val="none" w:sz="0" w:space="0" w:color="auto"/>
        <w:left w:val="none" w:sz="0" w:space="0" w:color="auto"/>
        <w:bottom w:val="none" w:sz="0" w:space="0" w:color="auto"/>
        <w:right w:val="none" w:sz="0" w:space="0" w:color="auto"/>
      </w:divBdr>
    </w:div>
    <w:div w:id="1656834538">
      <w:bodyDiv w:val="1"/>
      <w:marLeft w:val="0"/>
      <w:marRight w:val="0"/>
      <w:marTop w:val="0"/>
      <w:marBottom w:val="0"/>
      <w:divBdr>
        <w:top w:val="none" w:sz="0" w:space="0" w:color="auto"/>
        <w:left w:val="none" w:sz="0" w:space="0" w:color="auto"/>
        <w:bottom w:val="none" w:sz="0" w:space="0" w:color="auto"/>
        <w:right w:val="none" w:sz="0" w:space="0" w:color="auto"/>
      </w:divBdr>
    </w:div>
    <w:div w:id="1686858746">
      <w:bodyDiv w:val="1"/>
      <w:marLeft w:val="0"/>
      <w:marRight w:val="0"/>
      <w:marTop w:val="0"/>
      <w:marBottom w:val="0"/>
      <w:divBdr>
        <w:top w:val="none" w:sz="0" w:space="0" w:color="auto"/>
        <w:left w:val="none" w:sz="0" w:space="0" w:color="auto"/>
        <w:bottom w:val="none" w:sz="0" w:space="0" w:color="auto"/>
        <w:right w:val="none" w:sz="0" w:space="0" w:color="auto"/>
      </w:divBdr>
    </w:div>
    <w:div w:id="1710496778">
      <w:bodyDiv w:val="1"/>
      <w:marLeft w:val="0"/>
      <w:marRight w:val="0"/>
      <w:marTop w:val="0"/>
      <w:marBottom w:val="0"/>
      <w:divBdr>
        <w:top w:val="none" w:sz="0" w:space="0" w:color="auto"/>
        <w:left w:val="none" w:sz="0" w:space="0" w:color="auto"/>
        <w:bottom w:val="none" w:sz="0" w:space="0" w:color="auto"/>
        <w:right w:val="none" w:sz="0" w:space="0" w:color="auto"/>
      </w:divBdr>
    </w:div>
    <w:div w:id="1710718925">
      <w:bodyDiv w:val="1"/>
      <w:marLeft w:val="0"/>
      <w:marRight w:val="0"/>
      <w:marTop w:val="0"/>
      <w:marBottom w:val="0"/>
      <w:divBdr>
        <w:top w:val="none" w:sz="0" w:space="0" w:color="auto"/>
        <w:left w:val="none" w:sz="0" w:space="0" w:color="auto"/>
        <w:bottom w:val="none" w:sz="0" w:space="0" w:color="auto"/>
        <w:right w:val="none" w:sz="0" w:space="0" w:color="auto"/>
      </w:divBdr>
      <w:divsChild>
        <w:div w:id="28915146">
          <w:marLeft w:val="0"/>
          <w:marRight w:val="0"/>
          <w:marTop w:val="0"/>
          <w:marBottom w:val="0"/>
          <w:divBdr>
            <w:top w:val="none" w:sz="0" w:space="0" w:color="auto"/>
            <w:left w:val="none" w:sz="0" w:space="0" w:color="auto"/>
            <w:bottom w:val="none" w:sz="0" w:space="0" w:color="auto"/>
            <w:right w:val="none" w:sz="0" w:space="0" w:color="auto"/>
          </w:divBdr>
        </w:div>
        <w:div w:id="468472958">
          <w:marLeft w:val="0"/>
          <w:marRight w:val="0"/>
          <w:marTop w:val="0"/>
          <w:marBottom w:val="0"/>
          <w:divBdr>
            <w:top w:val="none" w:sz="0" w:space="0" w:color="auto"/>
            <w:left w:val="none" w:sz="0" w:space="0" w:color="auto"/>
            <w:bottom w:val="none" w:sz="0" w:space="0" w:color="auto"/>
            <w:right w:val="none" w:sz="0" w:space="0" w:color="auto"/>
          </w:divBdr>
        </w:div>
        <w:div w:id="181435346">
          <w:marLeft w:val="0"/>
          <w:marRight w:val="0"/>
          <w:marTop w:val="0"/>
          <w:marBottom w:val="0"/>
          <w:divBdr>
            <w:top w:val="none" w:sz="0" w:space="0" w:color="auto"/>
            <w:left w:val="none" w:sz="0" w:space="0" w:color="auto"/>
            <w:bottom w:val="none" w:sz="0" w:space="0" w:color="auto"/>
            <w:right w:val="none" w:sz="0" w:space="0" w:color="auto"/>
          </w:divBdr>
        </w:div>
        <w:div w:id="1115364401">
          <w:marLeft w:val="0"/>
          <w:marRight w:val="0"/>
          <w:marTop w:val="0"/>
          <w:marBottom w:val="0"/>
          <w:divBdr>
            <w:top w:val="none" w:sz="0" w:space="0" w:color="auto"/>
            <w:left w:val="none" w:sz="0" w:space="0" w:color="auto"/>
            <w:bottom w:val="none" w:sz="0" w:space="0" w:color="auto"/>
            <w:right w:val="none" w:sz="0" w:space="0" w:color="auto"/>
          </w:divBdr>
        </w:div>
        <w:div w:id="357782992">
          <w:marLeft w:val="0"/>
          <w:marRight w:val="0"/>
          <w:marTop w:val="0"/>
          <w:marBottom w:val="0"/>
          <w:divBdr>
            <w:top w:val="none" w:sz="0" w:space="0" w:color="auto"/>
            <w:left w:val="none" w:sz="0" w:space="0" w:color="auto"/>
            <w:bottom w:val="none" w:sz="0" w:space="0" w:color="auto"/>
            <w:right w:val="none" w:sz="0" w:space="0" w:color="auto"/>
          </w:divBdr>
        </w:div>
        <w:div w:id="1030372558">
          <w:marLeft w:val="0"/>
          <w:marRight w:val="0"/>
          <w:marTop w:val="0"/>
          <w:marBottom w:val="0"/>
          <w:divBdr>
            <w:top w:val="none" w:sz="0" w:space="0" w:color="auto"/>
            <w:left w:val="none" w:sz="0" w:space="0" w:color="auto"/>
            <w:bottom w:val="none" w:sz="0" w:space="0" w:color="auto"/>
            <w:right w:val="none" w:sz="0" w:space="0" w:color="auto"/>
          </w:divBdr>
        </w:div>
        <w:div w:id="984041926">
          <w:marLeft w:val="0"/>
          <w:marRight w:val="0"/>
          <w:marTop w:val="0"/>
          <w:marBottom w:val="0"/>
          <w:divBdr>
            <w:top w:val="none" w:sz="0" w:space="0" w:color="auto"/>
            <w:left w:val="none" w:sz="0" w:space="0" w:color="auto"/>
            <w:bottom w:val="none" w:sz="0" w:space="0" w:color="auto"/>
            <w:right w:val="none" w:sz="0" w:space="0" w:color="auto"/>
          </w:divBdr>
        </w:div>
        <w:div w:id="1408648983">
          <w:marLeft w:val="0"/>
          <w:marRight w:val="0"/>
          <w:marTop w:val="0"/>
          <w:marBottom w:val="0"/>
          <w:divBdr>
            <w:top w:val="none" w:sz="0" w:space="0" w:color="auto"/>
            <w:left w:val="none" w:sz="0" w:space="0" w:color="auto"/>
            <w:bottom w:val="none" w:sz="0" w:space="0" w:color="auto"/>
            <w:right w:val="none" w:sz="0" w:space="0" w:color="auto"/>
          </w:divBdr>
        </w:div>
        <w:div w:id="1479685189">
          <w:marLeft w:val="0"/>
          <w:marRight w:val="0"/>
          <w:marTop w:val="0"/>
          <w:marBottom w:val="0"/>
          <w:divBdr>
            <w:top w:val="none" w:sz="0" w:space="0" w:color="auto"/>
            <w:left w:val="none" w:sz="0" w:space="0" w:color="auto"/>
            <w:bottom w:val="none" w:sz="0" w:space="0" w:color="auto"/>
            <w:right w:val="none" w:sz="0" w:space="0" w:color="auto"/>
          </w:divBdr>
        </w:div>
        <w:div w:id="1679307766">
          <w:marLeft w:val="0"/>
          <w:marRight w:val="0"/>
          <w:marTop w:val="0"/>
          <w:marBottom w:val="0"/>
          <w:divBdr>
            <w:top w:val="none" w:sz="0" w:space="0" w:color="auto"/>
            <w:left w:val="none" w:sz="0" w:space="0" w:color="auto"/>
            <w:bottom w:val="none" w:sz="0" w:space="0" w:color="auto"/>
            <w:right w:val="none" w:sz="0" w:space="0" w:color="auto"/>
          </w:divBdr>
        </w:div>
        <w:div w:id="2065834129">
          <w:marLeft w:val="0"/>
          <w:marRight w:val="0"/>
          <w:marTop w:val="0"/>
          <w:marBottom w:val="0"/>
          <w:divBdr>
            <w:top w:val="none" w:sz="0" w:space="0" w:color="auto"/>
            <w:left w:val="none" w:sz="0" w:space="0" w:color="auto"/>
            <w:bottom w:val="none" w:sz="0" w:space="0" w:color="auto"/>
            <w:right w:val="none" w:sz="0" w:space="0" w:color="auto"/>
          </w:divBdr>
        </w:div>
        <w:div w:id="1883665255">
          <w:marLeft w:val="0"/>
          <w:marRight w:val="0"/>
          <w:marTop w:val="0"/>
          <w:marBottom w:val="0"/>
          <w:divBdr>
            <w:top w:val="none" w:sz="0" w:space="0" w:color="auto"/>
            <w:left w:val="none" w:sz="0" w:space="0" w:color="auto"/>
            <w:bottom w:val="none" w:sz="0" w:space="0" w:color="auto"/>
            <w:right w:val="none" w:sz="0" w:space="0" w:color="auto"/>
          </w:divBdr>
        </w:div>
        <w:div w:id="1637836363">
          <w:marLeft w:val="0"/>
          <w:marRight w:val="0"/>
          <w:marTop w:val="0"/>
          <w:marBottom w:val="0"/>
          <w:divBdr>
            <w:top w:val="none" w:sz="0" w:space="0" w:color="auto"/>
            <w:left w:val="none" w:sz="0" w:space="0" w:color="auto"/>
            <w:bottom w:val="none" w:sz="0" w:space="0" w:color="auto"/>
            <w:right w:val="none" w:sz="0" w:space="0" w:color="auto"/>
          </w:divBdr>
        </w:div>
      </w:divsChild>
    </w:div>
    <w:div w:id="1710913907">
      <w:bodyDiv w:val="1"/>
      <w:marLeft w:val="0"/>
      <w:marRight w:val="0"/>
      <w:marTop w:val="0"/>
      <w:marBottom w:val="0"/>
      <w:divBdr>
        <w:top w:val="none" w:sz="0" w:space="0" w:color="auto"/>
        <w:left w:val="none" w:sz="0" w:space="0" w:color="auto"/>
        <w:bottom w:val="none" w:sz="0" w:space="0" w:color="auto"/>
        <w:right w:val="none" w:sz="0" w:space="0" w:color="auto"/>
      </w:divBdr>
    </w:div>
    <w:div w:id="1796755678">
      <w:bodyDiv w:val="1"/>
      <w:marLeft w:val="0"/>
      <w:marRight w:val="0"/>
      <w:marTop w:val="0"/>
      <w:marBottom w:val="0"/>
      <w:divBdr>
        <w:top w:val="none" w:sz="0" w:space="0" w:color="auto"/>
        <w:left w:val="none" w:sz="0" w:space="0" w:color="auto"/>
        <w:bottom w:val="none" w:sz="0" w:space="0" w:color="auto"/>
        <w:right w:val="none" w:sz="0" w:space="0" w:color="auto"/>
      </w:divBdr>
      <w:divsChild>
        <w:div w:id="301814732">
          <w:marLeft w:val="547"/>
          <w:marRight w:val="0"/>
          <w:marTop w:val="0"/>
          <w:marBottom w:val="0"/>
          <w:divBdr>
            <w:top w:val="none" w:sz="0" w:space="0" w:color="auto"/>
            <w:left w:val="none" w:sz="0" w:space="0" w:color="auto"/>
            <w:bottom w:val="none" w:sz="0" w:space="0" w:color="auto"/>
            <w:right w:val="none" w:sz="0" w:space="0" w:color="auto"/>
          </w:divBdr>
        </w:div>
        <w:div w:id="307709182">
          <w:marLeft w:val="547"/>
          <w:marRight w:val="0"/>
          <w:marTop w:val="0"/>
          <w:marBottom w:val="0"/>
          <w:divBdr>
            <w:top w:val="none" w:sz="0" w:space="0" w:color="auto"/>
            <w:left w:val="none" w:sz="0" w:space="0" w:color="auto"/>
            <w:bottom w:val="none" w:sz="0" w:space="0" w:color="auto"/>
            <w:right w:val="none" w:sz="0" w:space="0" w:color="auto"/>
          </w:divBdr>
        </w:div>
        <w:div w:id="1239443693">
          <w:marLeft w:val="547"/>
          <w:marRight w:val="0"/>
          <w:marTop w:val="0"/>
          <w:marBottom w:val="0"/>
          <w:divBdr>
            <w:top w:val="none" w:sz="0" w:space="0" w:color="auto"/>
            <w:left w:val="none" w:sz="0" w:space="0" w:color="auto"/>
            <w:bottom w:val="none" w:sz="0" w:space="0" w:color="auto"/>
            <w:right w:val="none" w:sz="0" w:space="0" w:color="auto"/>
          </w:divBdr>
        </w:div>
      </w:divsChild>
    </w:div>
    <w:div w:id="200844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10060C-6115-4313-B912-4420C5A03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4</Pages>
  <Words>1656</Words>
  <Characters>9442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DEB</dc:creator>
  <cp:lastModifiedBy>sk</cp:lastModifiedBy>
  <cp:revision>36</cp:revision>
  <cp:lastPrinted>2016-08-28T13:07:00Z</cp:lastPrinted>
  <dcterms:created xsi:type="dcterms:W3CDTF">2020-08-27T11:42:00Z</dcterms:created>
  <dcterms:modified xsi:type="dcterms:W3CDTF">2021-02-19T07:47:00Z</dcterms:modified>
</cp:coreProperties>
</file>